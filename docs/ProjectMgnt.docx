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34A9B" w:rsidRPr="005C397A" w:rsidRDefault="004C0D2B">
      <w:pPr>
        <w:spacing w:line="240" w:lineRule="auto"/>
        <w:rPr>
          <w:b/>
          <w:i/>
          <w:color w:val="2A62A6"/>
          <w:sz w:val="32"/>
          <w:szCs w:val="32"/>
        </w:rPr>
      </w:pPr>
      <w:r>
        <w:rPr>
          <w:b/>
          <w:i/>
          <w:noProof/>
          <w:color w:val="2A62A6"/>
          <w:sz w:val="32"/>
          <w:szCs w:val="32"/>
        </w:rPr>
        <w:pict>
          <v:shapetype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rsidR="001501A9" w:rsidRPr="001501A9" w:rsidRDefault="001501A9">
                  <w:pPr>
                    <w:rPr>
                      <w:b/>
                      <w:i/>
                      <w:color w:val="C00000"/>
                    </w:rPr>
                  </w:pPr>
                  <w:r w:rsidRPr="001501A9">
                    <w:rPr>
                      <w:b/>
                      <w:i/>
                      <w:color w:val="C00000"/>
                    </w:rPr>
                    <w:t>My Company Logo</w:t>
                  </w:r>
                </w:p>
              </w:txbxContent>
            </v:textbox>
          </v:shape>
        </w:pict>
      </w:r>
    </w:p>
    <w:p w:rsidR="00F34A9B" w:rsidRDefault="00F34A9B">
      <w:pPr>
        <w:rPr>
          <w:i/>
          <w:color w:val="548DD4"/>
          <w:sz w:val="32"/>
          <w:szCs w:val="32"/>
        </w:rPr>
      </w:pPr>
    </w:p>
    <w:p w:rsidR="00F34A9B" w:rsidRDefault="00F34A9B">
      <w:pPr>
        <w:rPr>
          <w:i/>
          <w:color w:val="548DD4"/>
          <w:sz w:val="32"/>
          <w:szCs w:val="32"/>
        </w:rPr>
      </w:pPr>
    </w:p>
    <w:p w:rsidR="00A367CF" w:rsidRDefault="00A367CF">
      <w:pPr>
        <w:rPr>
          <w:i/>
          <w:color w:val="548DD4"/>
          <w:sz w:val="32"/>
          <w:szCs w:val="32"/>
        </w:rPr>
      </w:pPr>
    </w:p>
    <w:p w:rsidR="00A367CF" w:rsidRDefault="00A367CF">
      <w:pPr>
        <w:rPr>
          <w:i/>
          <w:color w:val="548DD4"/>
          <w:sz w:val="32"/>
          <w:szCs w:val="32"/>
        </w:rPr>
      </w:pPr>
    </w:p>
    <w:p w:rsidR="00932976" w:rsidRDefault="00932976">
      <w:pPr>
        <w:rPr>
          <w:i/>
          <w:color w:val="548DD4"/>
          <w:sz w:val="32"/>
          <w:szCs w:val="32"/>
        </w:rPr>
      </w:pPr>
    </w:p>
    <w:p w:rsidR="00A367CF" w:rsidRDefault="00A367CF">
      <w:pPr>
        <w:rPr>
          <w:i/>
          <w:color w:val="548DD4"/>
          <w:sz w:val="32"/>
          <w:szCs w:val="32"/>
        </w:rPr>
      </w:pPr>
    </w:p>
    <w:p w:rsidR="00F34A9B" w:rsidRPr="009A57EC" w:rsidRDefault="004C0D2B">
      <w:pPr>
        <w:pBdr>
          <w:bottom w:val="single" w:sz="4" w:space="1" w:color="808080"/>
        </w:pBdr>
        <w:rPr>
          <w:rFonts w:cs="Arial"/>
          <w:b/>
          <w:color w:val="951B13"/>
          <w:sz w:val="58"/>
          <w:szCs w:val="48"/>
        </w:rPr>
      </w:pPr>
      <w:fldSimple w:instr=" TITLE   \* MERGEFORMAT ">
        <w:r w:rsidR="006C33B9">
          <w:rPr>
            <w:rFonts w:cs="Arial"/>
            <w:b/>
            <w:color w:val="951B13"/>
            <w:sz w:val="58"/>
            <w:szCs w:val="48"/>
          </w:rPr>
          <w:t>Document Title</w:t>
        </w:r>
      </w:fldSimple>
    </w:p>
    <w:p w:rsidR="00F34A9B" w:rsidRPr="009A57EC" w:rsidRDefault="004C0D2B">
      <w:pPr>
        <w:spacing w:after="80"/>
        <w:rPr>
          <w:rFonts w:ascii="Arial" w:hAnsi="Arial" w:cs="Arial"/>
          <w:b/>
          <w:i/>
          <w:color w:val="951B13"/>
          <w:sz w:val="42"/>
          <w:lang w:val="vi-VN"/>
        </w:rPr>
      </w:pPr>
      <w:fldSimple w:instr=" SUBJECT   \* MERGEFORMAT ">
        <w:r w:rsidR="006C33B9">
          <w:rPr>
            <w:b/>
            <w:i/>
            <w:sz w:val="42"/>
          </w:rPr>
          <w:t>Document Subject</w:t>
        </w:r>
      </w:fldSimple>
    </w:p>
    <w:p w:rsidR="00F34A9B" w:rsidRDefault="00F34A9B" w:rsidP="00E83396">
      <w:r>
        <w:rPr>
          <w:i/>
        </w:rPr>
        <w:t>[</w:t>
      </w:r>
      <w:r w:rsidR="00D8793C" w:rsidRPr="00D8793C">
        <w:rPr>
          <w:i/>
        </w:rPr>
        <w:t>Type the abstract of the document here</w:t>
      </w:r>
      <w:r w:rsidRPr="00D8793C">
        <w:rPr>
          <w:i/>
        </w:rPr>
        <w:t>:]</w:t>
      </w:r>
    </w:p>
    <w:p w:rsidR="00F34A9B" w:rsidRDefault="00F34A9B">
      <w:pPr>
        <w:tabs>
          <w:tab w:val="left" w:pos="6415"/>
        </w:tabs>
      </w:pPr>
    </w:p>
    <w:p w:rsidR="00F34A9B" w:rsidRDefault="00F34A9B">
      <w:pPr>
        <w:tabs>
          <w:tab w:val="left" w:pos="6415"/>
        </w:tabs>
      </w:pPr>
    </w:p>
    <w:p w:rsidR="00F34A9B" w:rsidRDefault="00F34A9B">
      <w:pPr>
        <w:tabs>
          <w:tab w:val="left" w:pos="6415"/>
        </w:tabs>
      </w:pPr>
      <w:r>
        <w:tab/>
      </w:r>
    </w:p>
    <w:p w:rsidR="00F34A9B" w:rsidRDefault="00F34A9B"/>
    <w:p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rsidR="00F34A9B" w:rsidRPr="0017102C" w:rsidRDefault="00F34A9B">
      <w:pPr>
        <w:pStyle w:val="NormalH"/>
        <w:rPr>
          <w:color w:val="951B13"/>
        </w:rPr>
      </w:pPr>
      <w:r w:rsidRPr="0017102C">
        <w:rPr>
          <w:color w:val="951B13"/>
        </w:rPr>
        <w:lastRenderedPageBreak/>
        <w:t>Table of contents</w:t>
      </w:r>
    </w:p>
    <w:p w:rsidR="00F34A9B" w:rsidRDefault="00F34A9B">
      <w:pPr>
        <w:pStyle w:val="TOC2"/>
        <w:tabs>
          <w:tab w:val="clear" w:pos="1540"/>
          <w:tab w:val="left" w:pos="-110"/>
          <w:tab w:val="right" w:leader="dot" w:pos="8467"/>
        </w:tabs>
        <w:ind w:left="990" w:firstLine="0"/>
        <w:rPr>
          <w:b/>
          <w:bCs/>
        </w:rPr>
      </w:pPr>
    </w:p>
    <w:p w:rsidR="00F34A9B" w:rsidRDefault="00F34A9B">
      <w:pPr>
        <w:pStyle w:val="TOC3"/>
      </w:pPr>
      <w:r>
        <w:tab/>
      </w:r>
    </w:p>
    <w:p w:rsidR="00877DC8" w:rsidRDefault="004C0D2B">
      <w:pPr>
        <w:pStyle w:val="TOC1"/>
        <w:rPr>
          <w:rFonts w:asciiTheme="minorHAnsi" w:eastAsiaTheme="minorEastAsia" w:hAnsiTheme="minorHAnsi" w:cstheme="minorBidi"/>
          <w:b w:val="0"/>
          <w:bCs w:val="0"/>
          <w:caps w:val="0"/>
          <w:noProof/>
          <w:sz w:val="22"/>
          <w:szCs w:val="22"/>
          <w:lang w:eastAsia="en-US" w:bidi="ar-SA"/>
        </w:rPr>
      </w:pPr>
      <w:r w:rsidRPr="004C0D2B">
        <w:rPr>
          <w:u w:val="single"/>
        </w:rPr>
        <w:fldChar w:fldCharType="begin"/>
      </w:r>
      <w:r w:rsidR="00030EB1">
        <w:rPr>
          <w:u w:val="single"/>
        </w:rPr>
        <w:instrText xml:space="preserve"> TOC \o "1-3" \h \z \u </w:instrText>
      </w:r>
      <w:r w:rsidRPr="004C0D2B">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Pr>
            <w:noProof/>
            <w:webHidden/>
          </w:rPr>
          <w:fldChar w:fldCharType="begin"/>
        </w:r>
        <w:r w:rsidR="00877DC8">
          <w:rPr>
            <w:noProof/>
            <w:webHidden/>
          </w:rPr>
          <w:instrText xml:space="preserve"> PAGEREF _Toc25660378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4C0D2B">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Pr>
            <w:noProof/>
            <w:webHidden/>
          </w:rPr>
          <w:fldChar w:fldCharType="begin"/>
        </w:r>
        <w:r w:rsidR="00877DC8">
          <w:rPr>
            <w:noProof/>
            <w:webHidden/>
          </w:rPr>
          <w:instrText xml:space="preserve"> PAGEREF _Toc25660379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4C0D2B">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Pr>
            <w:noProof/>
            <w:webHidden/>
          </w:rPr>
          <w:fldChar w:fldCharType="begin"/>
        </w:r>
        <w:r w:rsidR="00877DC8">
          <w:rPr>
            <w:noProof/>
            <w:webHidden/>
          </w:rPr>
          <w:instrText xml:space="preserve"> PAGEREF _Toc25660380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4C0D2B">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Pr>
            <w:noProof/>
            <w:webHidden/>
          </w:rPr>
          <w:fldChar w:fldCharType="begin"/>
        </w:r>
        <w:r w:rsidR="00877DC8">
          <w:rPr>
            <w:noProof/>
            <w:webHidden/>
          </w:rPr>
          <w:instrText xml:space="preserve"> PAGEREF _Toc25660381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4C0D2B">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Pr>
            <w:noProof/>
            <w:webHidden/>
          </w:rPr>
          <w:fldChar w:fldCharType="begin"/>
        </w:r>
        <w:r w:rsidR="00877DC8">
          <w:rPr>
            <w:noProof/>
            <w:webHidden/>
          </w:rPr>
          <w:instrText xml:space="preserve"> PAGEREF _Toc25660382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4C0D2B">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Pr>
            <w:noProof/>
            <w:webHidden/>
          </w:rPr>
          <w:fldChar w:fldCharType="begin"/>
        </w:r>
        <w:r w:rsidR="00877DC8">
          <w:rPr>
            <w:noProof/>
            <w:webHidden/>
          </w:rPr>
          <w:instrText xml:space="preserve"> PAGEREF _Toc25660383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4C0D2B">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Pr>
            <w:noProof/>
            <w:webHidden/>
          </w:rPr>
          <w:fldChar w:fldCharType="begin"/>
        </w:r>
        <w:r w:rsidR="00877DC8">
          <w:rPr>
            <w:noProof/>
            <w:webHidden/>
          </w:rPr>
          <w:instrText xml:space="preserve"> PAGEREF _Toc25660384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4C0D2B">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Pr>
            <w:noProof/>
            <w:webHidden/>
          </w:rPr>
          <w:fldChar w:fldCharType="begin"/>
        </w:r>
        <w:r w:rsidR="00877DC8">
          <w:rPr>
            <w:noProof/>
            <w:webHidden/>
          </w:rPr>
          <w:instrText xml:space="preserve"> PAGEREF _Toc25660385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4C0D2B">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Pr>
            <w:noProof/>
            <w:webHidden/>
          </w:rPr>
          <w:fldChar w:fldCharType="begin"/>
        </w:r>
        <w:r w:rsidR="00877DC8">
          <w:rPr>
            <w:noProof/>
            <w:webHidden/>
          </w:rPr>
          <w:instrText xml:space="preserve"> PAGEREF _Toc25660386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4C0D2B">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Pr>
            <w:noProof/>
            <w:webHidden/>
          </w:rPr>
          <w:fldChar w:fldCharType="begin"/>
        </w:r>
        <w:r w:rsidR="00877DC8">
          <w:rPr>
            <w:noProof/>
            <w:webHidden/>
          </w:rPr>
          <w:instrText xml:space="preserve"> PAGEREF _Toc25660387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4C0D2B">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Pr>
            <w:noProof/>
            <w:webHidden/>
          </w:rPr>
          <w:fldChar w:fldCharType="begin"/>
        </w:r>
        <w:r w:rsidR="00877DC8">
          <w:rPr>
            <w:noProof/>
            <w:webHidden/>
          </w:rPr>
          <w:instrText xml:space="preserve"> PAGEREF _Toc25660388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4C0D2B">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Pr>
            <w:noProof/>
            <w:webHidden/>
          </w:rPr>
          <w:fldChar w:fldCharType="begin"/>
        </w:r>
        <w:r w:rsidR="00877DC8">
          <w:rPr>
            <w:noProof/>
            <w:webHidden/>
          </w:rPr>
          <w:instrText xml:space="preserve"> PAGEREF _Toc25660389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4C0D2B">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Pr>
            <w:noProof/>
            <w:webHidden/>
          </w:rPr>
          <w:fldChar w:fldCharType="begin"/>
        </w:r>
        <w:r w:rsidR="00877DC8">
          <w:rPr>
            <w:noProof/>
            <w:webHidden/>
          </w:rPr>
          <w:instrText xml:space="preserve"> PAGEREF _Toc25660390 \h </w:instrText>
        </w:r>
        <w:r>
          <w:rPr>
            <w:noProof/>
            <w:webHidden/>
          </w:rPr>
        </w:r>
        <w:r>
          <w:rPr>
            <w:noProof/>
            <w:webHidden/>
          </w:rPr>
          <w:fldChar w:fldCharType="separate"/>
        </w:r>
        <w:r w:rsidR="00877DC8">
          <w:rPr>
            <w:noProof/>
            <w:webHidden/>
          </w:rPr>
          <w:t>7</w:t>
        </w:r>
        <w:r>
          <w:rPr>
            <w:noProof/>
            <w:webHidden/>
          </w:rPr>
          <w:fldChar w:fldCharType="end"/>
        </w:r>
      </w:hyperlink>
    </w:p>
    <w:p w:rsidR="00877DC8" w:rsidRDefault="004C0D2B">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Pr>
            <w:noProof/>
            <w:webHidden/>
          </w:rPr>
          <w:fldChar w:fldCharType="begin"/>
        </w:r>
        <w:r w:rsidR="00877DC8">
          <w:rPr>
            <w:noProof/>
            <w:webHidden/>
          </w:rPr>
          <w:instrText xml:space="preserve"> PAGEREF _Toc25660391 \h </w:instrText>
        </w:r>
        <w:r>
          <w:rPr>
            <w:noProof/>
            <w:webHidden/>
          </w:rPr>
        </w:r>
        <w:r>
          <w:rPr>
            <w:noProof/>
            <w:webHidden/>
          </w:rPr>
          <w:fldChar w:fldCharType="separate"/>
        </w:r>
        <w:r w:rsidR="00877DC8">
          <w:rPr>
            <w:noProof/>
            <w:webHidden/>
          </w:rPr>
          <w:t>8</w:t>
        </w:r>
        <w:r>
          <w:rPr>
            <w:noProof/>
            <w:webHidden/>
          </w:rPr>
          <w:fldChar w:fldCharType="end"/>
        </w:r>
      </w:hyperlink>
    </w:p>
    <w:p w:rsidR="00877DC8" w:rsidRDefault="004C0D2B">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Pr>
            <w:noProof/>
            <w:webHidden/>
          </w:rPr>
          <w:fldChar w:fldCharType="begin"/>
        </w:r>
        <w:r w:rsidR="00877DC8">
          <w:rPr>
            <w:noProof/>
            <w:webHidden/>
          </w:rPr>
          <w:instrText xml:space="preserve"> PAGEREF _Toc25660392 \h </w:instrText>
        </w:r>
        <w:r>
          <w:rPr>
            <w:noProof/>
            <w:webHidden/>
          </w:rPr>
        </w:r>
        <w:r>
          <w:rPr>
            <w:noProof/>
            <w:webHidden/>
          </w:rPr>
          <w:fldChar w:fldCharType="separate"/>
        </w:r>
        <w:r w:rsidR="00877DC8">
          <w:rPr>
            <w:noProof/>
            <w:webHidden/>
          </w:rPr>
          <w:t>8</w:t>
        </w:r>
        <w:r>
          <w:rPr>
            <w:noProof/>
            <w:webHidden/>
          </w:rPr>
          <w:fldChar w:fldCharType="end"/>
        </w:r>
      </w:hyperlink>
    </w:p>
    <w:p w:rsidR="00877DC8" w:rsidRDefault="004C0D2B">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Pr>
            <w:noProof/>
            <w:webHidden/>
          </w:rPr>
          <w:fldChar w:fldCharType="begin"/>
        </w:r>
        <w:r w:rsidR="00877DC8">
          <w:rPr>
            <w:noProof/>
            <w:webHidden/>
          </w:rPr>
          <w:instrText xml:space="preserve"> PAGEREF _Toc25660393 \h </w:instrText>
        </w:r>
        <w:r>
          <w:rPr>
            <w:noProof/>
            <w:webHidden/>
          </w:rPr>
        </w:r>
        <w:r>
          <w:rPr>
            <w:noProof/>
            <w:webHidden/>
          </w:rPr>
          <w:fldChar w:fldCharType="separate"/>
        </w:r>
        <w:r w:rsidR="00877DC8">
          <w:rPr>
            <w:noProof/>
            <w:webHidden/>
          </w:rPr>
          <w:t>8</w:t>
        </w:r>
        <w:r>
          <w:rPr>
            <w:noProof/>
            <w:webHidden/>
          </w:rPr>
          <w:fldChar w:fldCharType="end"/>
        </w:r>
      </w:hyperlink>
    </w:p>
    <w:p w:rsidR="00877DC8" w:rsidRDefault="004C0D2B">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Pr>
            <w:noProof/>
            <w:webHidden/>
          </w:rPr>
          <w:fldChar w:fldCharType="begin"/>
        </w:r>
        <w:r w:rsidR="00877DC8">
          <w:rPr>
            <w:noProof/>
            <w:webHidden/>
          </w:rPr>
          <w:instrText xml:space="preserve"> PAGEREF _Toc25660394 \h </w:instrText>
        </w:r>
        <w:r>
          <w:rPr>
            <w:noProof/>
            <w:webHidden/>
          </w:rPr>
        </w:r>
        <w:r>
          <w:rPr>
            <w:noProof/>
            <w:webHidden/>
          </w:rPr>
          <w:fldChar w:fldCharType="separate"/>
        </w:r>
        <w:r w:rsidR="00877DC8">
          <w:rPr>
            <w:noProof/>
            <w:webHidden/>
          </w:rPr>
          <w:t>8</w:t>
        </w:r>
        <w:r>
          <w:rPr>
            <w:noProof/>
            <w:webHidden/>
          </w:rPr>
          <w:fldChar w:fldCharType="end"/>
        </w:r>
      </w:hyperlink>
    </w:p>
    <w:p w:rsidR="00877DC8" w:rsidRDefault="004C0D2B">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Pr>
            <w:noProof/>
            <w:webHidden/>
          </w:rPr>
          <w:fldChar w:fldCharType="begin"/>
        </w:r>
        <w:r w:rsidR="00877DC8">
          <w:rPr>
            <w:noProof/>
            <w:webHidden/>
          </w:rPr>
          <w:instrText xml:space="preserve"> PAGEREF _Toc25660395 \h </w:instrText>
        </w:r>
        <w:r>
          <w:rPr>
            <w:noProof/>
            <w:webHidden/>
          </w:rPr>
        </w:r>
        <w:r>
          <w:rPr>
            <w:noProof/>
            <w:webHidden/>
          </w:rPr>
          <w:fldChar w:fldCharType="separate"/>
        </w:r>
        <w:r w:rsidR="00877DC8">
          <w:rPr>
            <w:noProof/>
            <w:webHidden/>
          </w:rPr>
          <w:t>8</w:t>
        </w:r>
        <w:r>
          <w:rPr>
            <w:noProof/>
            <w:webHidden/>
          </w:rPr>
          <w:fldChar w:fldCharType="end"/>
        </w:r>
      </w:hyperlink>
    </w:p>
    <w:p w:rsidR="00877DC8" w:rsidRDefault="004C0D2B">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Pr>
            <w:noProof/>
            <w:webHidden/>
          </w:rPr>
          <w:fldChar w:fldCharType="begin"/>
        </w:r>
        <w:r w:rsidR="00877DC8">
          <w:rPr>
            <w:noProof/>
            <w:webHidden/>
          </w:rPr>
          <w:instrText xml:space="preserve"> PAGEREF _Toc25660396 \h </w:instrText>
        </w:r>
        <w:r>
          <w:rPr>
            <w:noProof/>
            <w:webHidden/>
          </w:rPr>
        </w:r>
        <w:r>
          <w:rPr>
            <w:noProof/>
            <w:webHidden/>
          </w:rPr>
          <w:fldChar w:fldCharType="separate"/>
        </w:r>
        <w:r w:rsidR="00877DC8">
          <w:rPr>
            <w:noProof/>
            <w:webHidden/>
          </w:rPr>
          <w:t>8</w:t>
        </w:r>
        <w:r>
          <w:rPr>
            <w:noProof/>
            <w:webHidden/>
          </w:rPr>
          <w:fldChar w:fldCharType="end"/>
        </w:r>
      </w:hyperlink>
    </w:p>
    <w:p w:rsidR="00877DC8" w:rsidRDefault="004C0D2B">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Pr>
            <w:noProof/>
            <w:webHidden/>
          </w:rPr>
          <w:fldChar w:fldCharType="begin"/>
        </w:r>
        <w:r w:rsidR="00877DC8">
          <w:rPr>
            <w:noProof/>
            <w:webHidden/>
          </w:rPr>
          <w:instrText xml:space="preserve"> PAGEREF _Toc25660397 \h </w:instrText>
        </w:r>
        <w:r>
          <w:rPr>
            <w:noProof/>
            <w:webHidden/>
          </w:rPr>
        </w:r>
        <w:r>
          <w:rPr>
            <w:noProof/>
            <w:webHidden/>
          </w:rPr>
          <w:fldChar w:fldCharType="separate"/>
        </w:r>
        <w:r w:rsidR="00877DC8">
          <w:rPr>
            <w:noProof/>
            <w:webHidden/>
          </w:rPr>
          <w:t>8</w:t>
        </w:r>
        <w:r>
          <w:rPr>
            <w:noProof/>
            <w:webHidden/>
          </w:rPr>
          <w:fldChar w:fldCharType="end"/>
        </w:r>
      </w:hyperlink>
    </w:p>
    <w:p w:rsidR="00877DC8" w:rsidRDefault="004C0D2B">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Pr>
            <w:noProof/>
            <w:webHidden/>
          </w:rPr>
          <w:fldChar w:fldCharType="begin"/>
        </w:r>
        <w:r w:rsidR="00877DC8">
          <w:rPr>
            <w:noProof/>
            <w:webHidden/>
          </w:rPr>
          <w:instrText xml:space="preserve"> PAGEREF _Toc25660398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4C0D2B">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Pr>
            <w:noProof/>
            <w:webHidden/>
          </w:rPr>
          <w:fldChar w:fldCharType="begin"/>
        </w:r>
        <w:r w:rsidR="00877DC8">
          <w:rPr>
            <w:noProof/>
            <w:webHidden/>
          </w:rPr>
          <w:instrText xml:space="preserve"> PAGEREF _Toc25660399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4C0D2B">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Pr>
            <w:noProof/>
            <w:webHidden/>
          </w:rPr>
          <w:fldChar w:fldCharType="begin"/>
        </w:r>
        <w:r w:rsidR="00877DC8">
          <w:rPr>
            <w:noProof/>
            <w:webHidden/>
          </w:rPr>
          <w:instrText xml:space="preserve"> PAGEREF _Toc25660400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4C0D2B">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Pr>
            <w:noProof/>
            <w:webHidden/>
          </w:rPr>
          <w:fldChar w:fldCharType="begin"/>
        </w:r>
        <w:r w:rsidR="00877DC8">
          <w:rPr>
            <w:noProof/>
            <w:webHidden/>
          </w:rPr>
          <w:instrText xml:space="preserve"> PAGEREF _Toc25660401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4C0D2B">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Pr>
            <w:noProof/>
            <w:webHidden/>
          </w:rPr>
          <w:fldChar w:fldCharType="begin"/>
        </w:r>
        <w:r w:rsidR="00877DC8">
          <w:rPr>
            <w:noProof/>
            <w:webHidden/>
          </w:rPr>
          <w:instrText xml:space="preserve"> PAGEREF _Toc25660402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4C0D2B">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Pr>
            <w:noProof/>
            <w:webHidden/>
          </w:rPr>
          <w:fldChar w:fldCharType="begin"/>
        </w:r>
        <w:r w:rsidR="00877DC8">
          <w:rPr>
            <w:noProof/>
            <w:webHidden/>
          </w:rPr>
          <w:instrText xml:space="preserve"> PAGEREF _Toc25660403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4C0D2B">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Pr>
            <w:noProof/>
            <w:webHidden/>
          </w:rPr>
          <w:fldChar w:fldCharType="begin"/>
        </w:r>
        <w:r w:rsidR="00877DC8">
          <w:rPr>
            <w:noProof/>
            <w:webHidden/>
          </w:rPr>
          <w:instrText xml:space="preserve"> PAGEREF _Toc25660404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4C0D2B">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Pr>
            <w:noProof/>
            <w:webHidden/>
          </w:rPr>
          <w:fldChar w:fldCharType="begin"/>
        </w:r>
        <w:r w:rsidR="00877DC8">
          <w:rPr>
            <w:noProof/>
            <w:webHidden/>
          </w:rPr>
          <w:instrText xml:space="preserve"> PAGEREF _Toc25660405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4C0D2B">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Pr>
            <w:noProof/>
            <w:webHidden/>
          </w:rPr>
          <w:fldChar w:fldCharType="begin"/>
        </w:r>
        <w:r w:rsidR="00877DC8">
          <w:rPr>
            <w:noProof/>
            <w:webHidden/>
          </w:rPr>
          <w:instrText xml:space="preserve"> PAGEREF _Toc25660406 \h </w:instrText>
        </w:r>
        <w:r>
          <w:rPr>
            <w:noProof/>
            <w:webHidden/>
          </w:rPr>
        </w:r>
        <w:r>
          <w:rPr>
            <w:noProof/>
            <w:webHidden/>
          </w:rPr>
          <w:fldChar w:fldCharType="separate"/>
        </w:r>
        <w:r w:rsidR="00877DC8">
          <w:rPr>
            <w:noProof/>
            <w:webHidden/>
          </w:rPr>
          <w:t>9</w:t>
        </w:r>
        <w:r>
          <w:rPr>
            <w:noProof/>
            <w:webHidden/>
          </w:rPr>
          <w:fldChar w:fldCharType="end"/>
        </w:r>
      </w:hyperlink>
    </w:p>
    <w:p w:rsidR="00877DC8" w:rsidRDefault="004C0D2B">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Pr>
            <w:noProof/>
            <w:webHidden/>
          </w:rPr>
          <w:fldChar w:fldCharType="begin"/>
        </w:r>
        <w:r w:rsidR="00877DC8">
          <w:rPr>
            <w:noProof/>
            <w:webHidden/>
          </w:rPr>
          <w:instrText xml:space="preserve"> PAGEREF _Toc25660407 \h </w:instrText>
        </w:r>
        <w:r>
          <w:rPr>
            <w:noProof/>
            <w:webHidden/>
          </w:rPr>
        </w:r>
        <w:r>
          <w:rPr>
            <w:noProof/>
            <w:webHidden/>
          </w:rPr>
          <w:fldChar w:fldCharType="separate"/>
        </w:r>
        <w:r w:rsidR="00877DC8">
          <w:rPr>
            <w:noProof/>
            <w:webHidden/>
          </w:rPr>
          <w:t>10</w:t>
        </w:r>
        <w:r>
          <w:rPr>
            <w:noProof/>
            <w:webHidden/>
          </w:rPr>
          <w:fldChar w:fldCharType="end"/>
        </w:r>
      </w:hyperlink>
    </w:p>
    <w:p w:rsidR="00877DC8" w:rsidRDefault="004C0D2B">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Pr>
            <w:noProof/>
            <w:webHidden/>
          </w:rPr>
          <w:fldChar w:fldCharType="begin"/>
        </w:r>
        <w:r w:rsidR="00877DC8">
          <w:rPr>
            <w:noProof/>
            <w:webHidden/>
          </w:rPr>
          <w:instrText xml:space="preserve"> PAGEREF _Toc25660408 \h </w:instrText>
        </w:r>
        <w:r>
          <w:rPr>
            <w:noProof/>
            <w:webHidden/>
          </w:rPr>
        </w:r>
        <w:r>
          <w:rPr>
            <w:noProof/>
            <w:webHidden/>
          </w:rPr>
          <w:fldChar w:fldCharType="separate"/>
        </w:r>
        <w:r w:rsidR="00877DC8">
          <w:rPr>
            <w:noProof/>
            <w:webHidden/>
          </w:rPr>
          <w:t>10</w:t>
        </w:r>
        <w:r>
          <w:rPr>
            <w:noProof/>
            <w:webHidden/>
          </w:rPr>
          <w:fldChar w:fldCharType="end"/>
        </w:r>
      </w:hyperlink>
    </w:p>
    <w:p w:rsidR="00727431" w:rsidRDefault="004C0D2B" w:rsidP="005F37E7">
      <w:pPr>
        <w:pStyle w:val="TOC3"/>
      </w:pPr>
      <w:r>
        <w:rPr>
          <w:rFonts w:eastAsia="Tahoma" w:cs="Tahoma"/>
          <w:u w:val="single"/>
        </w:rPr>
        <w:fldChar w:fldCharType="end"/>
      </w:r>
      <w:r w:rsidR="00727431">
        <w:br w:type="page"/>
      </w:r>
    </w:p>
    <w:p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rsidR="00A44839" w:rsidRDefault="00A44839" w:rsidP="00A44839"/>
    <w:p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rsidR="00A44839" w:rsidRDefault="00A44839" w:rsidP="008A60DC">
      <w:pPr>
        <w:pStyle w:val="ListParagraph"/>
        <w:numPr>
          <w:ilvl w:val="0"/>
          <w:numId w:val="34"/>
        </w:numPr>
      </w:pPr>
      <w:r>
        <w:t xml:space="preserve">Nhóm 4 </w:t>
      </w:r>
      <w:r w:rsidR="008A60DC">
        <w:t>sinh viên</w:t>
      </w:r>
    </w:p>
    <w:p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rsidR="00C64416" w:rsidRPr="004A60F2" w:rsidRDefault="00C64416" w:rsidP="00C64416">
      <w:pPr>
        <w:ind w:left="360"/>
      </w:pPr>
    </w:p>
    <w:p w:rsidR="00C64416" w:rsidRDefault="00AC5ED2" w:rsidP="00C64416">
      <w:r>
        <w:rPr>
          <w:rStyle w:val="Strong"/>
        </w:rPr>
        <w:t>VỀ QUẢN LÝ MÃ NGUỒN</w:t>
      </w:r>
    </w:p>
    <w:p w:rsidR="00253719" w:rsidRDefault="00253719" w:rsidP="00C64416">
      <w:r>
        <w:t>Quản lý mã nguồn, tài liệu đều dựa trên Git.</w:t>
      </w:r>
    </w:p>
    <w:p w:rsidR="00253719" w:rsidRDefault="00253719" w:rsidP="00C64416">
      <w:pPr>
        <w:pStyle w:val="ListParagraph"/>
        <w:numPr>
          <w:ilvl w:val="0"/>
          <w:numId w:val="35"/>
        </w:numPr>
      </w:pPr>
      <w:r w:rsidRPr="00253719">
        <w:t>Mỗi SV đều phải có t</w:t>
      </w:r>
      <w:r>
        <w:t>ài khoản GitHub cá nhân.</w:t>
      </w:r>
    </w:p>
    <w:p w:rsidR="00253719" w:rsidRDefault="00253719" w:rsidP="00C64416">
      <w:pPr>
        <w:pStyle w:val="ListParagraph"/>
        <w:numPr>
          <w:ilvl w:val="0"/>
          <w:numId w:val="35"/>
        </w:numPr>
      </w:pPr>
      <w:r>
        <w:t>Tạo một Repository chung cho cả nhóm</w:t>
      </w:r>
      <w:r w:rsidR="00F55141">
        <w:t xml:space="preserve"> chứa toàn bộ chương trình</w:t>
      </w:r>
    </w:p>
    <w:p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p>
    <w:p w:rsidR="00253719" w:rsidRDefault="00CA32C8" w:rsidP="00A84D40">
      <w:pPr>
        <w:pStyle w:val="ListParagraph"/>
        <w:ind w:left="1440"/>
      </w:pPr>
      <w:r>
        <w:rPr>
          <w:noProof/>
          <w:lang w:eastAsia="en-US" w:bidi="ar-SA"/>
        </w:rPr>
        <w:drawing>
          <wp:inline distT="0" distB="0" distL="0" distR="0">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0342ED">
        <w:rPr>
          <w:color w:val="FF0000"/>
        </w:rPr>
        <w:t>SV chỉ cần copy tượng trưng một vài file text vào đây là được</w:t>
      </w:r>
    </w:p>
    <w:p w:rsidR="00875549" w:rsidRDefault="00875549" w:rsidP="00C64416">
      <w:pPr>
        <w:pStyle w:val="ListParagraph"/>
        <w:numPr>
          <w:ilvl w:val="2"/>
          <w:numId w:val="35"/>
        </w:numPr>
        <w:ind w:left="1620"/>
      </w:pPr>
      <w:r w:rsidRPr="0043374D">
        <w:rPr>
          <w:b/>
          <w:bCs/>
        </w:rPr>
        <w:t>releases</w:t>
      </w:r>
      <w:r w:rsidRPr="0043374D">
        <w:t>:</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sidRPr="00F461C3">
        <w:rPr>
          <w:i/>
          <w:iCs/>
        </w:rPr>
        <w:t>là</w:t>
      </w:r>
      <w:r w:rsidR="00F461C3">
        <w:t xml:space="preserve"> ngày bàn giao</w:t>
      </w:r>
      <w:r w:rsidR="007A2CA7">
        <w:t>, và copy toàn bộ các tài liệu vào đó</w:t>
      </w:r>
      <w:r w:rsidR="008346FB">
        <w:t>.</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rsidR="007A2CA7" w:rsidRPr="0043374D" w:rsidRDefault="007A2CA7" w:rsidP="00C64416">
      <w:pPr>
        <w:pStyle w:val="ListParagraph"/>
        <w:ind w:left="1620"/>
      </w:pPr>
      <w:r>
        <w:rPr>
          <w:noProof/>
          <w:lang w:eastAsia="en-US" w:bidi="ar-SA"/>
        </w:rPr>
        <w:drawing>
          <wp:inline distT="0" distB="0" distL="0" distR="0">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E70D25" w:rsidRPr="00E70D25">
        <w:rPr>
          <w:color w:val="FF0000"/>
          <w:lang w:val="fr-FR"/>
        </w:rPr>
        <w:t>cho file báo cáo này.</w:t>
      </w:r>
    </w:p>
    <w:p w:rsidR="00C71AF5" w:rsidRDefault="00C71AF5" w:rsidP="00C71AF5">
      <w:pPr>
        <w:rPr>
          <w:rStyle w:val="Strong"/>
        </w:rPr>
      </w:pPr>
    </w:p>
    <w:p w:rsidR="003473EC" w:rsidRDefault="003473EC">
      <w:pPr>
        <w:widowControl/>
        <w:suppressAutoHyphens w:val="0"/>
        <w:spacing w:after="0" w:line="240" w:lineRule="auto"/>
        <w:jc w:val="left"/>
        <w:rPr>
          <w:rStyle w:val="Strong"/>
        </w:rPr>
      </w:pPr>
      <w:r>
        <w:rPr>
          <w:rStyle w:val="Strong"/>
        </w:rPr>
        <w:br w:type="page"/>
      </w:r>
    </w:p>
    <w:p w:rsidR="00C71AF5" w:rsidRPr="00AC5ED2" w:rsidRDefault="00AC5ED2" w:rsidP="00C71AF5">
      <w:pPr>
        <w:rPr>
          <w:rStyle w:val="Strong"/>
        </w:rPr>
      </w:pPr>
      <w:r w:rsidRPr="00AC5ED2">
        <w:rPr>
          <w:rStyle w:val="Strong"/>
        </w:rPr>
        <w:lastRenderedPageBreak/>
        <w:t>VỀ QUẢN LÝ CÔNG VIỆ</w:t>
      </w:r>
      <w:r>
        <w:rPr>
          <w:rStyle w:val="Strong"/>
        </w:rPr>
        <w:t>C</w:t>
      </w:r>
    </w:p>
    <w:p w:rsidR="00C71AF5" w:rsidRDefault="00577108" w:rsidP="00C71AF5">
      <w:r w:rsidRPr="00577108">
        <w:t>Sử dụng công cụ MS Planner với tài</w:t>
      </w:r>
      <w:r>
        <w:t xml:space="preserve"> khoản email trường của SV</w:t>
      </w:r>
      <w:r w:rsidR="002B5322">
        <w:t xml:space="preserve">. </w:t>
      </w:r>
      <w:hyperlink r:id="rId10" w:history="1">
        <w:r w:rsidR="00507006">
          <w:rPr>
            <w:rStyle w:val="Hyperlink"/>
          </w:rPr>
          <w:t>https://tasks.office.com/</w:t>
        </w:r>
      </w:hyperlink>
    </w:p>
    <w:p w:rsidR="00715834" w:rsidRDefault="00715834" w:rsidP="00C71AF5">
      <w:pPr>
        <w:rPr>
          <w:i/>
          <w:iCs/>
        </w:rPr>
      </w:pPr>
      <w:r w:rsidRPr="00715834">
        <w:rPr>
          <w:i/>
          <w:iCs/>
        </w:rPr>
        <w:t>Gợi ý</w:t>
      </w:r>
      <w:r>
        <w:rPr>
          <w:i/>
          <w:iCs/>
        </w:rPr>
        <w:t>:yêu cầu này của bài tập lớn có thể tiến hành luôn và ngay, không ảnh hưởng tới phần báo cáo</w:t>
      </w:r>
    </w:p>
    <w:p w:rsidR="00715834" w:rsidRPr="00715834" w:rsidRDefault="00715834" w:rsidP="00C71AF5">
      <w:pPr>
        <w:rPr>
          <w:i/>
          <w:iCs/>
        </w:rPr>
      </w:pPr>
    </w:p>
    <w:p w:rsidR="00C71AF5" w:rsidRDefault="00C71AF5" w:rsidP="00C71AF5">
      <w:pPr>
        <w:pStyle w:val="ListParagraph"/>
        <w:numPr>
          <w:ilvl w:val="0"/>
          <w:numId w:val="36"/>
        </w:numPr>
      </w:pPr>
      <w:r w:rsidRPr="002B5322">
        <w:t xml:space="preserve">Mỗi SV đều phải có tài khoản </w:t>
      </w:r>
      <w:r w:rsidR="002B5322" w:rsidRPr="00577108">
        <w:t xml:space="preserve">MS Planner </w:t>
      </w:r>
      <w:r w:rsidRPr="002B5322">
        <w:t>cá nhân.</w:t>
      </w:r>
    </w:p>
    <w:p w:rsidR="005558A8" w:rsidRDefault="005558A8" w:rsidP="005558A8">
      <w:pPr>
        <w:pStyle w:val="ListParagraph"/>
        <w:numPr>
          <w:ilvl w:val="0"/>
          <w:numId w:val="36"/>
        </w:numPr>
      </w:pPr>
      <w:r>
        <w:t xml:space="preserve">Tạo một Project chung cho cả nhóm </w:t>
      </w:r>
    </w:p>
    <w:p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rsidR="00AC7F66" w:rsidRDefault="00C93D1F" w:rsidP="00F31DE3">
      <w:pPr>
        <w:pStyle w:val="ListParagraph"/>
        <w:ind w:left="720"/>
        <w:jc w:val="center"/>
      </w:pPr>
      <w:r>
        <w:rPr>
          <w:noProof/>
          <w:lang w:eastAsia="en-US" w:bidi="ar-SA"/>
        </w:rPr>
        <w:drawing>
          <wp:inline distT="0" distB="0" distL="0" distR="0">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rsidR="002B3B67" w:rsidRPr="004427C7" w:rsidRDefault="002B3B67" w:rsidP="00F31DE3">
      <w:pPr>
        <w:pStyle w:val="ListParagraph"/>
        <w:ind w:left="720"/>
        <w:jc w:val="center"/>
      </w:pPr>
    </w:p>
    <w:p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rsidR="00AC7F66" w:rsidRDefault="004C0D2B" w:rsidP="009A44DB">
      <w:pPr>
        <w:jc w:val="center"/>
      </w:pPr>
      <w:r>
        <w:rPr>
          <w:noProof/>
        </w:rPr>
      </w:r>
      <w:r>
        <w:rPr>
          <w:noProof/>
        </w:rPr>
        <w:pict>
          <v:group id="Canvas 5" o:spid="_x0000_s1029" editas="canvas" style="width:210.35pt;height:92.05pt;mso-position-horizontal-relative:char;mso-position-vertical-relative:line" coordsize="26714,11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 filled="t" stroked="t" strokecolor="#7f7f7f [1612]">
              <v:fill o:detectmouseclick="t"/>
              <v:path o:connecttype="none"/>
            </v:shape>
            <v:oval id="Oval 6" o:spid="_x0000_s1028" style="position:absolute;left:11767;top:7315;width:2942;height:302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wrap type="none"/>
            <w10:anchorlock/>
          </v:group>
        </w:pict>
      </w:r>
    </w:p>
    <w:tbl>
      <w:tblPr>
        <w:tblStyle w:val="GridTable4-Accent11"/>
        <w:tblW w:w="0" w:type="auto"/>
        <w:tblLook w:val="04A0"/>
      </w:tblPr>
      <w:tblGrid>
        <w:gridCol w:w="494"/>
        <w:gridCol w:w="3612"/>
        <w:gridCol w:w="4253"/>
      </w:tblGrid>
      <w:tr w:rsidR="003E6FB7" w:rsidTr="00CB64DD">
        <w:trPr>
          <w:cnfStyle w:val="100000000000"/>
        </w:trPr>
        <w:tc>
          <w:tcPr>
            <w:cnfStyle w:val="001000000000"/>
            <w:tcW w:w="494" w:type="dxa"/>
          </w:tcPr>
          <w:p w:rsidR="003E6FB7" w:rsidRDefault="003E6FB7" w:rsidP="003E6FB7">
            <w:r>
              <w:t>No</w:t>
            </w:r>
          </w:p>
        </w:tc>
        <w:tc>
          <w:tcPr>
            <w:tcW w:w="3612" w:type="dxa"/>
          </w:tcPr>
          <w:p w:rsidR="003E6FB7" w:rsidRDefault="003E6FB7" w:rsidP="003E6FB7">
            <w:pPr>
              <w:cnfStyle w:val="100000000000"/>
            </w:pPr>
            <w:r>
              <w:t>Hạng mục</w:t>
            </w:r>
          </w:p>
        </w:tc>
        <w:tc>
          <w:tcPr>
            <w:tcW w:w="4253" w:type="dxa"/>
          </w:tcPr>
          <w:p w:rsidR="003E6FB7" w:rsidRDefault="00D84E41" w:rsidP="003E6FB7">
            <w:pPr>
              <w:cnfStyle w:val="100000000000"/>
            </w:pPr>
            <w:r>
              <w:t>Mô tả</w:t>
            </w:r>
          </w:p>
        </w:tc>
      </w:tr>
      <w:tr w:rsidR="002F3D39" w:rsidTr="00CB64DD">
        <w:trPr>
          <w:cnfStyle w:val="000000100000"/>
        </w:trPr>
        <w:tc>
          <w:tcPr>
            <w:cnfStyle w:val="001000000000"/>
            <w:tcW w:w="8359" w:type="dxa"/>
            <w:gridSpan w:val="3"/>
          </w:tcPr>
          <w:p w:rsidR="002F3D39" w:rsidRDefault="009936EE" w:rsidP="003E6FB7">
            <w:r>
              <w:t>QUẢN LÝ MÃ NGUỒN</w:t>
            </w:r>
          </w:p>
        </w:tc>
      </w:tr>
      <w:tr w:rsidR="003E6FB7" w:rsidTr="00CB64DD">
        <w:tc>
          <w:tcPr>
            <w:cnfStyle w:val="001000000000"/>
            <w:tcW w:w="494" w:type="dxa"/>
          </w:tcPr>
          <w:p w:rsidR="003E6FB7" w:rsidRDefault="009936EE" w:rsidP="003E6FB7">
            <w:r>
              <w:t>1</w:t>
            </w:r>
          </w:p>
        </w:tc>
        <w:tc>
          <w:tcPr>
            <w:tcW w:w="3612" w:type="dxa"/>
          </w:tcPr>
          <w:p w:rsidR="009936EE" w:rsidRDefault="007F7F25" w:rsidP="003E6FB7">
            <w:pPr>
              <w:cnfStyle w:val="000000000000"/>
            </w:pPr>
            <w:r>
              <w:t>Cấu trúc thư mục</w:t>
            </w:r>
          </w:p>
        </w:tc>
        <w:tc>
          <w:tcPr>
            <w:tcW w:w="4253" w:type="dxa"/>
          </w:tcPr>
          <w:p w:rsidR="003E6FB7" w:rsidRDefault="003E6FB7" w:rsidP="003E6FB7">
            <w:pPr>
              <w:cnfStyle w:val="000000000000"/>
            </w:pPr>
          </w:p>
        </w:tc>
      </w:tr>
      <w:tr w:rsidR="007F7F25" w:rsidTr="00CB64DD">
        <w:trPr>
          <w:cnfStyle w:val="000000100000"/>
        </w:trPr>
        <w:tc>
          <w:tcPr>
            <w:cnfStyle w:val="001000000000"/>
            <w:tcW w:w="494" w:type="dxa"/>
          </w:tcPr>
          <w:p w:rsidR="007F7F25" w:rsidRDefault="007F7F25" w:rsidP="007F7F25">
            <w:r>
              <w:t>2</w:t>
            </w:r>
          </w:p>
        </w:tc>
        <w:tc>
          <w:tcPr>
            <w:tcW w:w="3612" w:type="dxa"/>
          </w:tcPr>
          <w:p w:rsidR="007F7F25" w:rsidRDefault="007F7F25" w:rsidP="007F7F25">
            <w:pPr>
              <w:cnfStyle w:val="000000100000"/>
            </w:pPr>
            <w:r>
              <w:t>Số commit</w:t>
            </w:r>
          </w:p>
          <w:p w:rsidR="007F7F25" w:rsidRDefault="007F7F25" w:rsidP="007F7F25">
            <w:pPr>
              <w:cnfStyle w:val="000000100000"/>
            </w:pPr>
            <w:r>
              <w:t>1</w:t>
            </w:r>
          </w:p>
          <w:p w:rsidR="007F7F25" w:rsidRDefault="007F7F25" w:rsidP="007F7F25">
            <w:pPr>
              <w:cnfStyle w:val="000000100000"/>
            </w:pPr>
            <w:r>
              <w:t>2</w:t>
            </w:r>
          </w:p>
          <w:p w:rsidR="007F7F25" w:rsidRDefault="007F7F25" w:rsidP="007F7F25">
            <w:pPr>
              <w:cnfStyle w:val="000000100000"/>
            </w:pPr>
            <w:r>
              <w:t>3</w:t>
            </w:r>
          </w:p>
          <w:p w:rsidR="007F7F25" w:rsidRDefault="007F7F25" w:rsidP="007F7F25">
            <w:pPr>
              <w:cnfStyle w:val="000000100000"/>
            </w:pPr>
            <w:r>
              <w:t>4</w:t>
            </w:r>
          </w:p>
        </w:tc>
        <w:tc>
          <w:tcPr>
            <w:tcW w:w="4253" w:type="dxa"/>
          </w:tcPr>
          <w:p w:rsidR="007F7F25" w:rsidRDefault="007F7F25" w:rsidP="007F7F25">
            <w:pPr>
              <w:cnfStyle w:val="000000100000"/>
            </w:pPr>
          </w:p>
        </w:tc>
      </w:tr>
      <w:tr w:rsidR="007F7F25" w:rsidTr="00CB64DD">
        <w:tc>
          <w:tcPr>
            <w:cnfStyle w:val="001000000000"/>
            <w:tcW w:w="494" w:type="dxa"/>
          </w:tcPr>
          <w:p w:rsidR="007F7F25" w:rsidRDefault="00E86757" w:rsidP="007F7F25">
            <w:r>
              <w:t>3</w:t>
            </w:r>
          </w:p>
        </w:tc>
        <w:tc>
          <w:tcPr>
            <w:tcW w:w="3612" w:type="dxa"/>
          </w:tcPr>
          <w:p w:rsidR="007F7F25" w:rsidRDefault="00E86757" w:rsidP="007F7F25">
            <w:pPr>
              <w:cnfStyle w:val="000000000000"/>
            </w:pPr>
            <w:r>
              <w:t>Thư mục Release</w:t>
            </w:r>
          </w:p>
        </w:tc>
        <w:tc>
          <w:tcPr>
            <w:tcW w:w="4253" w:type="dxa"/>
          </w:tcPr>
          <w:p w:rsidR="007F7F25" w:rsidRDefault="007F7F25" w:rsidP="007F7F25">
            <w:pPr>
              <w:cnfStyle w:val="000000000000"/>
            </w:pPr>
          </w:p>
        </w:tc>
      </w:tr>
      <w:tr w:rsidR="00AC5ED2" w:rsidTr="00CB64DD">
        <w:trPr>
          <w:cnfStyle w:val="000000100000"/>
        </w:trPr>
        <w:tc>
          <w:tcPr>
            <w:cnfStyle w:val="001000000000"/>
            <w:tcW w:w="8359" w:type="dxa"/>
            <w:gridSpan w:val="3"/>
          </w:tcPr>
          <w:p w:rsidR="00AC5ED2" w:rsidRDefault="00AC5ED2" w:rsidP="007F7F25">
            <w:r>
              <w:t>QUẢN LÝ CÔNG VIỆC</w:t>
            </w:r>
          </w:p>
        </w:tc>
      </w:tr>
      <w:tr w:rsidR="00AC5ED2" w:rsidTr="00CB64DD">
        <w:tc>
          <w:tcPr>
            <w:cnfStyle w:val="001000000000"/>
            <w:tcW w:w="494" w:type="dxa"/>
          </w:tcPr>
          <w:p w:rsidR="00AC5ED2" w:rsidRDefault="00AC5ED2" w:rsidP="00AC5ED2">
            <w:r>
              <w:t>1</w:t>
            </w:r>
          </w:p>
        </w:tc>
        <w:tc>
          <w:tcPr>
            <w:tcW w:w="3612" w:type="dxa"/>
          </w:tcPr>
          <w:p w:rsidR="00AC5ED2" w:rsidRDefault="00AC5ED2" w:rsidP="00AC5ED2">
            <w:pPr>
              <w:cnfStyle w:val="000000000000"/>
            </w:pPr>
            <w:r>
              <w:t xml:space="preserve">Cấu trúc </w:t>
            </w:r>
            <w:r w:rsidR="00D80C48">
              <w:t>bảng</w:t>
            </w:r>
          </w:p>
        </w:tc>
        <w:tc>
          <w:tcPr>
            <w:tcW w:w="4253" w:type="dxa"/>
          </w:tcPr>
          <w:p w:rsidR="00AC5ED2" w:rsidRDefault="00AC5ED2" w:rsidP="00AC5ED2">
            <w:pPr>
              <w:cnfStyle w:val="000000000000"/>
            </w:pPr>
          </w:p>
        </w:tc>
      </w:tr>
      <w:tr w:rsidR="00751F1C" w:rsidTr="00CB64DD">
        <w:trPr>
          <w:cnfStyle w:val="000000100000"/>
        </w:trPr>
        <w:tc>
          <w:tcPr>
            <w:cnfStyle w:val="001000000000"/>
            <w:tcW w:w="494" w:type="dxa"/>
          </w:tcPr>
          <w:p w:rsidR="00751F1C" w:rsidRDefault="00751F1C" w:rsidP="00751F1C">
            <w:r>
              <w:t>2</w:t>
            </w:r>
          </w:p>
        </w:tc>
        <w:tc>
          <w:tcPr>
            <w:tcW w:w="3612" w:type="dxa"/>
          </w:tcPr>
          <w:p w:rsidR="00751F1C" w:rsidRDefault="00224DF2" w:rsidP="00751F1C">
            <w:pPr>
              <w:cnfStyle w:val="000000100000"/>
            </w:pPr>
            <w:r>
              <w:t xml:space="preserve">Số Task, Due Date, Assign </w:t>
            </w:r>
          </w:p>
          <w:p w:rsidR="00751F1C" w:rsidRDefault="00751F1C" w:rsidP="00751F1C">
            <w:pPr>
              <w:cnfStyle w:val="000000100000"/>
            </w:pPr>
            <w:r>
              <w:t>1</w:t>
            </w:r>
          </w:p>
          <w:p w:rsidR="00751F1C" w:rsidRDefault="00751F1C" w:rsidP="00751F1C">
            <w:pPr>
              <w:cnfStyle w:val="000000100000"/>
            </w:pPr>
            <w:r>
              <w:t>2</w:t>
            </w:r>
          </w:p>
          <w:p w:rsidR="00751F1C" w:rsidRDefault="00751F1C" w:rsidP="00751F1C">
            <w:pPr>
              <w:cnfStyle w:val="000000100000"/>
            </w:pPr>
            <w:r>
              <w:t>3</w:t>
            </w:r>
          </w:p>
          <w:p w:rsidR="00751F1C" w:rsidRDefault="00751F1C" w:rsidP="00751F1C">
            <w:pPr>
              <w:cnfStyle w:val="000000100000"/>
            </w:pPr>
            <w:r>
              <w:t>4</w:t>
            </w:r>
          </w:p>
        </w:tc>
        <w:tc>
          <w:tcPr>
            <w:tcW w:w="4253" w:type="dxa"/>
          </w:tcPr>
          <w:p w:rsidR="00751F1C" w:rsidRDefault="00751F1C" w:rsidP="00751F1C">
            <w:pPr>
              <w:cnfStyle w:val="000000100000"/>
            </w:pPr>
          </w:p>
        </w:tc>
      </w:tr>
      <w:tr w:rsidR="00CB64DD" w:rsidTr="004071B4">
        <w:tc>
          <w:tcPr>
            <w:cnfStyle w:val="001000000000"/>
            <w:tcW w:w="8359" w:type="dxa"/>
            <w:gridSpan w:val="3"/>
          </w:tcPr>
          <w:p w:rsidR="00CB64DD" w:rsidRDefault="00CB64DD" w:rsidP="00751F1C">
            <w:r>
              <w:t>BÁO CÁO</w:t>
            </w:r>
          </w:p>
        </w:tc>
      </w:tr>
      <w:tr w:rsidR="00CB64DD" w:rsidTr="00CB64DD">
        <w:trPr>
          <w:cnfStyle w:val="000000100000"/>
        </w:trPr>
        <w:tc>
          <w:tcPr>
            <w:cnfStyle w:val="001000000000"/>
            <w:tcW w:w="494" w:type="dxa"/>
          </w:tcPr>
          <w:p w:rsidR="00CB64DD" w:rsidRDefault="008E661F" w:rsidP="00751F1C">
            <w:r>
              <w:t>1</w:t>
            </w:r>
          </w:p>
        </w:tc>
        <w:tc>
          <w:tcPr>
            <w:tcW w:w="3612" w:type="dxa"/>
          </w:tcPr>
          <w:p w:rsidR="00CB64DD" w:rsidRDefault="0023689A" w:rsidP="00751F1C">
            <w:pPr>
              <w:cnfStyle w:val="000000100000"/>
            </w:pPr>
            <w:r>
              <w:t>Logo</w:t>
            </w:r>
          </w:p>
        </w:tc>
        <w:tc>
          <w:tcPr>
            <w:tcW w:w="4253" w:type="dxa"/>
          </w:tcPr>
          <w:p w:rsidR="00CB64DD" w:rsidRDefault="00CB64DD" w:rsidP="00751F1C">
            <w:pPr>
              <w:cnfStyle w:val="000000100000"/>
            </w:pPr>
          </w:p>
        </w:tc>
      </w:tr>
      <w:tr w:rsidR="00CB64DD" w:rsidTr="00CB64DD">
        <w:tc>
          <w:tcPr>
            <w:cnfStyle w:val="001000000000"/>
            <w:tcW w:w="494" w:type="dxa"/>
          </w:tcPr>
          <w:p w:rsidR="00CB64DD" w:rsidRDefault="008E661F" w:rsidP="00751F1C">
            <w:r>
              <w:t>2</w:t>
            </w:r>
          </w:p>
        </w:tc>
        <w:tc>
          <w:tcPr>
            <w:tcW w:w="3612" w:type="dxa"/>
          </w:tcPr>
          <w:p w:rsidR="00CB64DD" w:rsidRDefault="0023689A" w:rsidP="00751F1C">
            <w:pPr>
              <w:cnfStyle w:val="000000000000"/>
            </w:pPr>
            <w:r>
              <w:t>Bố cục, căn lề ngay ngắn</w:t>
            </w:r>
          </w:p>
        </w:tc>
        <w:tc>
          <w:tcPr>
            <w:tcW w:w="4253" w:type="dxa"/>
          </w:tcPr>
          <w:p w:rsidR="00CB64DD" w:rsidRDefault="00CB64DD" w:rsidP="00751F1C">
            <w:pPr>
              <w:cnfStyle w:val="000000000000"/>
            </w:pPr>
          </w:p>
        </w:tc>
      </w:tr>
      <w:tr w:rsidR="00CB64DD" w:rsidTr="00CB64DD">
        <w:trPr>
          <w:cnfStyle w:val="000000100000"/>
        </w:trPr>
        <w:tc>
          <w:tcPr>
            <w:cnfStyle w:val="001000000000"/>
            <w:tcW w:w="494" w:type="dxa"/>
          </w:tcPr>
          <w:p w:rsidR="00CB64DD" w:rsidRDefault="008E661F" w:rsidP="00751F1C">
            <w:r>
              <w:t>3</w:t>
            </w:r>
          </w:p>
        </w:tc>
        <w:tc>
          <w:tcPr>
            <w:tcW w:w="3612" w:type="dxa"/>
          </w:tcPr>
          <w:p w:rsidR="00CB64DD" w:rsidRDefault="00CB64DD" w:rsidP="00751F1C">
            <w:pPr>
              <w:cnfStyle w:val="000000100000"/>
            </w:pPr>
          </w:p>
          <w:p w:rsidR="00A2521D" w:rsidRDefault="00A2521D" w:rsidP="00751F1C">
            <w:pPr>
              <w:cnfStyle w:val="000000100000"/>
            </w:pPr>
          </w:p>
        </w:tc>
        <w:tc>
          <w:tcPr>
            <w:tcW w:w="4253" w:type="dxa"/>
          </w:tcPr>
          <w:p w:rsidR="00CB64DD" w:rsidRDefault="00CB64DD" w:rsidP="00751F1C">
            <w:pPr>
              <w:cnfStyle w:val="000000100000"/>
            </w:pPr>
          </w:p>
        </w:tc>
      </w:tr>
      <w:tr w:rsidR="00CB64DD" w:rsidTr="00CB64DD">
        <w:tc>
          <w:tcPr>
            <w:cnfStyle w:val="001000000000"/>
            <w:tcW w:w="494" w:type="dxa"/>
          </w:tcPr>
          <w:p w:rsidR="00CB64DD" w:rsidRDefault="008E661F" w:rsidP="00751F1C">
            <w:r>
              <w:t>4</w:t>
            </w:r>
          </w:p>
        </w:tc>
        <w:tc>
          <w:tcPr>
            <w:tcW w:w="3612" w:type="dxa"/>
          </w:tcPr>
          <w:p w:rsidR="00CB64DD" w:rsidRDefault="00CB64DD" w:rsidP="00751F1C">
            <w:pPr>
              <w:cnfStyle w:val="000000000000"/>
            </w:pPr>
          </w:p>
          <w:p w:rsidR="00A2521D" w:rsidRDefault="00A2521D" w:rsidP="00751F1C">
            <w:pPr>
              <w:cnfStyle w:val="000000000000"/>
            </w:pPr>
          </w:p>
        </w:tc>
        <w:tc>
          <w:tcPr>
            <w:tcW w:w="4253" w:type="dxa"/>
          </w:tcPr>
          <w:p w:rsidR="00CB64DD" w:rsidRDefault="00CB64DD" w:rsidP="00751F1C">
            <w:pPr>
              <w:cnfStyle w:val="000000000000"/>
            </w:pPr>
          </w:p>
        </w:tc>
      </w:tr>
      <w:tr w:rsidR="00A2521D" w:rsidTr="00CB64DD">
        <w:trPr>
          <w:cnfStyle w:val="000000100000"/>
        </w:trPr>
        <w:tc>
          <w:tcPr>
            <w:cnfStyle w:val="001000000000"/>
            <w:tcW w:w="494" w:type="dxa"/>
          </w:tcPr>
          <w:p w:rsidR="00A2521D" w:rsidRDefault="00A2521D" w:rsidP="00751F1C">
            <w:r>
              <w:t>5</w:t>
            </w:r>
          </w:p>
        </w:tc>
        <w:tc>
          <w:tcPr>
            <w:tcW w:w="3612" w:type="dxa"/>
          </w:tcPr>
          <w:p w:rsidR="00A2521D" w:rsidRDefault="00A2521D" w:rsidP="00751F1C">
            <w:pPr>
              <w:cnfStyle w:val="000000100000"/>
            </w:pPr>
          </w:p>
          <w:p w:rsidR="00A2521D" w:rsidRDefault="00A2521D" w:rsidP="00751F1C">
            <w:pPr>
              <w:cnfStyle w:val="000000100000"/>
            </w:pPr>
          </w:p>
        </w:tc>
        <w:tc>
          <w:tcPr>
            <w:tcW w:w="4253" w:type="dxa"/>
          </w:tcPr>
          <w:p w:rsidR="00A2521D" w:rsidRDefault="00A2521D" w:rsidP="00751F1C">
            <w:pPr>
              <w:cnfStyle w:val="000000100000"/>
            </w:pPr>
          </w:p>
        </w:tc>
      </w:tr>
      <w:tr w:rsidR="00A2521D" w:rsidTr="00CB64DD">
        <w:tc>
          <w:tcPr>
            <w:cnfStyle w:val="001000000000"/>
            <w:tcW w:w="494" w:type="dxa"/>
          </w:tcPr>
          <w:p w:rsidR="00A2521D" w:rsidRDefault="00A2521D" w:rsidP="00751F1C">
            <w:r>
              <w:t>6</w:t>
            </w:r>
          </w:p>
        </w:tc>
        <w:tc>
          <w:tcPr>
            <w:tcW w:w="3612" w:type="dxa"/>
          </w:tcPr>
          <w:p w:rsidR="00A2521D" w:rsidRDefault="00A2521D" w:rsidP="00751F1C">
            <w:pPr>
              <w:cnfStyle w:val="000000000000"/>
            </w:pPr>
          </w:p>
          <w:p w:rsidR="00A2521D" w:rsidRDefault="00A2521D" w:rsidP="00751F1C">
            <w:pPr>
              <w:cnfStyle w:val="000000000000"/>
            </w:pPr>
          </w:p>
        </w:tc>
        <w:tc>
          <w:tcPr>
            <w:tcW w:w="4253" w:type="dxa"/>
          </w:tcPr>
          <w:p w:rsidR="00A2521D" w:rsidRDefault="00A2521D" w:rsidP="00751F1C">
            <w:pPr>
              <w:cnfStyle w:val="000000000000"/>
            </w:pPr>
          </w:p>
        </w:tc>
      </w:tr>
      <w:tr w:rsidR="008E661F" w:rsidTr="00CB64DD">
        <w:trPr>
          <w:cnfStyle w:val="000000100000"/>
        </w:trPr>
        <w:tc>
          <w:tcPr>
            <w:cnfStyle w:val="001000000000"/>
            <w:tcW w:w="494" w:type="dxa"/>
          </w:tcPr>
          <w:p w:rsidR="008E661F" w:rsidRDefault="00A2521D" w:rsidP="00751F1C">
            <w:r>
              <w:t>7</w:t>
            </w:r>
          </w:p>
        </w:tc>
        <w:tc>
          <w:tcPr>
            <w:tcW w:w="3612" w:type="dxa"/>
          </w:tcPr>
          <w:p w:rsidR="008E661F" w:rsidRDefault="008E661F" w:rsidP="00751F1C">
            <w:pPr>
              <w:cnfStyle w:val="000000100000"/>
            </w:pPr>
          </w:p>
          <w:p w:rsidR="00A2521D" w:rsidRDefault="00A2521D" w:rsidP="00751F1C">
            <w:pPr>
              <w:cnfStyle w:val="000000100000"/>
            </w:pPr>
          </w:p>
        </w:tc>
        <w:tc>
          <w:tcPr>
            <w:tcW w:w="4253" w:type="dxa"/>
          </w:tcPr>
          <w:p w:rsidR="008E661F" w:rsidRDefault="008E661F" w:rsidP="00751F1C">
            <w:pPr>
              <w:cnfStyle w:val="000000100000"/>
            </w:pPr>
          </w:p>
        </w:tc>
      </w:tr>
    </w:tbl>
    <w:p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1"/>
        <w:tblW w:w="8730" w:type="dxa"/>
        <w:tblLayout w:type="fixed"/>
        <w:tblLook w:val="00A0"/>
      </w:tblPr>
      <w:tblGrid>
        <w:gridCol w:w="1495"/>
        <w:gridCol w:w="3095"/>
        <w:gridCol w:w="1148"/>
        <w:gridCol w:w="1552"/>
        <w:gridCol w:w="1440"/>
      </w:tblGrid>
      <w:tr w:rsidR="009A4C41" w:rsidRPr="009A4C41" w:rsidTr="009A4C41">
        <w:trPr>
          <w:cnfStyle w:val="100000000000"/>
        </w:trPr>
        <w:tc>
          <w:tcPr>
            <w:cnfStyle w:val="001000000000"/>
            <w:tcW w:w="1495" w:type="dxa"/>
          </w:tcPr>
          <w:p w:rsidR="00727431" w:rsidRPr="009A4C41" w:rsidRDefault="00727431" w:rsidP="00967197">
            <w:r w:rsidRPr="009A4C41">
              <w:t>Ngày lập</w:t>
            </w:r>
          </w:p>
        </w:tc>
        <w:tc>
          <w:tcPr>
            <w:tcW w:w="3095" w:type="dxa"/>
          </w:tcPr>
          <w:p w:rsidR="00727431" w:rsidRPr="009A4C41" w:rsidRDefault="00727431" w:rsidP="00967197">
            <w:pPr>
              <w:cnfStyle w:val="100000000000"/>
              <w:rPr>
                <w:snapToGrid w:val="0"/>
              </w:rPr>
            </w:pPr>
            <w:r w:rsidRPr="009A4C41">
              <w:rPr>
                <w:snapToGrid w:val="0"/>
              </w:rPr>
              <w:t>Mô tả thay đổi</w:t>
            </w:r>
          </w:p>
        </w:tc>
        <w:tc>
          <w:tcPr>
            <w:tcW w:w="1148" w:type="dxa"/>
          </w:tcPr>
          <w:p w:rsidR="00727431" w:rsidRPr="009A4C41" w:rsidRDefault="00727431" w:rsidP="00967197">
            <w:pPr>
              <w:cnfStyle w:val="100000000000"/>
            </w:pPr>
            <w:r w:rsidRPr="009A4C41">
              <w:t>Phiên bản</w:t>
            </w:r>
          </w:p>
        </w:tc>
        <w:tc>
          <w:tcPr>
            <w:tcW w:w="1552" w:type="dxa"/>
          </w:tcPr>
          <w:p w:rsidR="00727431" w:rsidRPr="009A4C41" w:rsidRDefault="00727431" w:rsidP="00967197">
            <w:pPr>
              <w:cnfStyle w:val="100000000000"/>
            </w:pPr>
            <w:r w:rsidRPr="009A4C41">
              <w:t>Người lập</w:t>
            </w:r>
          </w:p>
        </w:tc>
        <w:tc>
          <w:tcPr>
            <w:tcW w:w="1440" w:type="dxa"/>
          </w:tcPr>
          <w:p w:rsidR="00727431" w:rsidRPr="009A4C41" w:rsidRDefault="00727431" w:rsidP="00967197">
            <w:pPr>
              <w:cnfStyle w:val="100000000000"/>
            </w:pPr>
            <w:r w:rsidRPr="009A4C41">
              <w:t>Người duyệt</w:t>
            </w:r>
          </w:p>
        </w:tc>
      </w:tr>
      <w:tr w:rsidR="009A4C41" w:rsidRPr="009A4C41" w:rsidTr="009A4C41">
        <w:trPr>
          <w:trHeight w:val="495"/>
        </w:trPr>
        <w:tc>
          <w:tcPr>
            <w:cnfStyle w:val="001000000000"/>
            <w:tcW w:w="1495" w:type="dxa"/>
          </w:tcPr>
          <w:p w:rsidR="00727431" w:rsidRPr="009A4C41" w:rsidRDefault="00727431" w:rsidP="00967197">
            <w:r w:rsidRPr="009A4C41">
              <w:t>15/09/2005</w:t>
            </w:r>
          </w:p>
        </w:tc>
        <w:tc>
          <w:tcPr>
            <w:tcW w:w="3095" w:type="dxa"/>
          </w:tcPr>
          <w:p w:rsidR="00727431" w:rsidRPr="009A4C41" w:rsidRDefault="00727431" w:rsidP="00967197">
            <w:pPr>
              <w:cnfStyle w:val="000000000000"/>
            </w:pPr>
          </w:p>
        </w:tc>
        <w:tc>
          <w:tcPr>
            <w:tcW w:w="1148" w:type="dxa"/>
          </w:tcPr>
          <w:p w:rsidR="00727431" w:rsidRPr="009A4C41" w:rsidRDefault="005F5B85" w:rsidP="00967197">
            <w:pPr>
              <w:cnfStyle w:val="000000000000"/>
            </w:pPr>
            <w:r>
              <w:t>0.4</w:t>
            </w: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rPr>
          <w:trHeight w:val="540"/>
        </w:trPr>
        <w:tc>
          <w:tcPr>
            <w:cnfStyle w:val="001000000000"/>
            <w:tcW w:w="1495" w:type="dxa"/>
          </w:tcPr>
          <w:p w:rsidR="00727431" w:rsidRPr="009A4C41" w:rsidRDefault="00727431" w:rsidP="00967197">
            <w:r w:rsidRPr="009A4C41">
              <w:t>15/11/2005</w:t>
            </w:r>
          </w:p>
        </w:tc>
        <w:tc>
          <w:tcPr>
            <w:tcW w:w="3095" w:type="dxa"/>
          </w:tcPr>
          <w:p w:rsidR="00727431" w:rsidRPr="009A4C41" w:rsidRDefault="00727431" w:rsidP="00967197">
            <w:pPr>
              <w:cnfStyle w:val="000000000000"/>
            </w:pPr>
          </w:p>
        </w:tc>
        <w:tc>
          <w:tcPr>
            <w:tcW w:w="1148" w:type="dxa"/>
          </w:tcPr>
          <w:p w:rsidR="00727431" w:rsidRPr="009A4C41" w:rsidRDefault="005F5B85" w:rsidP="00967197">
            <w:pPr>
              <w:cnfStyle w:val="000000000000"/>
            </w:pPr>
            <w:r>
              <w:t>0.6</w:t>
            </w: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rPr>
          <w:trHeight w:val="540"/>
        </w:trPr>
        <w:tc>
          <w:tcPr>
            <w:cnfStyle w:val="001000000000"/>
            <w:tcW w:w="1495" w:type="dxa"/>
          </w:tcPr>
          <w:p w:rsidR="00727431" w:rsidRPr="009A4C41" w:rsidRDefault="00727431" w:rsidP="00967197">
            <w:r w:rsidRPr="009A4C41">
              <w:t>15/12/2005</w:t>
            </w:r>
          </w:p>
        </w:tc>
        <w:tc>
          <w:tcPr>
            <w:tcW w:w="3095" w:type="dxa"/>
          </w:tcPr>
          <w:p w:rsidR="00727431" w:rsidRPr="009A4C41" w:rsidRDefault="00727431" w:rsidP="00967197">
            <w:pPr>
              <w:cnfStyle w:val="000000000000"/>
            </w:pPr>
          </w:p>
        </w:tc>
        <w:tc>
          <w:tcPr>
            <w:tcW w:w="1148" w:type="dxa"/>
          </w:tcPr>
          <w:p w:rsidR="00727431" w:rsidRPr="009A4C41" w:rsidRDefault="005F5B85" w:rsidP="00967197">
            <w:pPr>
              <w:cnfStyle w:val="000000000000"/>
            </w:pPr>
            <w:r>
              <w:t>0.9</w:t>
            </w: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rPr>
          <w:trHeight w:val="540"/>
        </w:trPr>
        <w:tc>
          <w:tcPr>
            <w:cnfStyle w:val="001000000000"/>
            <w:tcW w:w="1495" w:type="dxa"/>
          </w:tcPr>
          <w:p w:rsidR="00727431" w:rsidRPr="009A4C41" w:rsidRDefault="00727431" w:rsidP="00967197"/>
        </w:tc>
        <w:tc>
          <w:tcPr>
            <w:tcW w:w="3095" w:type="dxa"/>
          </w:tcPr>
          <w:p w:rsidR="00727431" w:rsidRPr="009A4C41" w:rsidRDefault="00727431" w:rsidP="00967197">
            <w:pPr>
              <w:cnfStyle w:val="000000000000"/>
            </w:pPr>
          </w:p>
        </w:tc>
        <w:tc>
          <w:tcPr>
            <w:tcW w:w="1148" w:type="dxa"/>
          </w:tcPr>
          <w:p w:rsidR="00727431" w:rsidRPr="009A4C41" w:rsidRDefault="00727431" w:rsidP="00967197">
            <w:pPr>
              <w:cnfStyle w:val="000000000000"/>
            </w:pP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rPr>
          <w:trHeight w:val="540"/>
        </w:trPr>
        <w:tc>
          <w:tcPr>
            <w:cnfStyle w:val="001000000000"/>
            <w:tcW w:w="1495" w:type="dxa"/>
          </w:tcPr>
          <w:p w:rsidR="00727431" w:rsidRPr="009A4C41" w:rsidRDefault="00727431" w:rsidP="00967197"/>
        </w:tc>
        <w:tc>
          <w:tcPr>
            <w:tcW w:w="3095" w:type="dxa"/>
          </w:tcPr>
          <w:p w:rsidR="00727431" w:rsidRPr="009A4C41" w:rsidRDefault="00727431" w:rsidP="00967197">
            <w:pPr>
              <w:cnfStyle w:val="000000000000"/>
            </w:pPr>
          </w:p>
        </w:tc>
        <w:tc>
          <w:tcPr>
            <w:tcW w:w="1148" w:type="dxa"/>
          </w:tcPr>
          <w:p w:rsidR="00727431" w:rsidRPr="009A4C41" w:rsidRDefault="00727431" w:rsidP="00967197">
            <w:pPr>
              <w:cnfStyle w:val="000000000000"/>
            </w:pP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rPr>
          <w:trHeight w:val="540"/>
        </w:trPr>
        <w:tc>
          <w:tcPr>
            <w:cnfStyle w:val="001000000000"/>
            <w:tcW w:w="1495" w:type="dxa"/>
          </w:tcPr>
          <w:p w:rsidR="00727431" w:rsidRPr="009A4C41" w:rsidRDefault="00727431" w:rsidP="00967197"/>
        </w:tc>
        <w:tc>
          <w:tcPr>
            <w:tcW w:w="3095" w:type="dxa"/>
          </w:tcPr>
          <w:p w:rsidR="00727431" w:rsidRPr="009A4C41" w:rsidRDefault="00727431" w:rsidP="00967197">
            <w:pPr>
              <w:cnfStyle w:val="000000000000"/>
            </w:pPr>
          </w:p>
        </w:tc>
        <w:tc>
          <w:tcPr>
            <w:tcW w:w="1148" w:type="dxa"/>
          </w:tcPr>
          <w:p w:rsidR="00727431" w:rsidRPr="009A4C41" w:rsidRDefault="00727431" w:rsidP="00967197">
            <w:pPr>
              <w:cnfStyle w:val="000000000000"/>
            </w:pP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rPr>
          <w:trHeight w:val="540"/>
        </w:trPr>
        <w:tc>
          <w:tcPr>
            <w:cnfStyle w:val="001000000000"/>
            <w:tcW w:w="1495" w:type="dxa"/>
          </w:tcPr>
          <w:p w:rsidR="00727431" w:rsidRPr="009A4C41" w:rsidRDefault="00727431" w:rsidP="00967197"/>
        </w:tc>
        <w:tc>
          <w:tcPr>
            <w:tcW w:w="3095" w:type="dxa"/>
          </w:tcPr>
          <w:p w:rsidR="00727431" w:rsidRPr="009A4C41" w:rsidRDefault="00727431" w:rsidP="00967197">
            <w:pPr>
              <w:cnfStyle w:val="000000000000"/>
            </w:pPr>
          </w:p>
        </w:tc>
        <w:tc>
          <w:tcPr>
            <w:tcW w:w="1148" w:type="dxa"/>
          </w:tcPr>
          <w:p w:rsidR="00727431" w:rsidRPr="009A4C41" w:rsidRDefault="00727431" w:rsidP="00967197">
            <w:pPr>
              <w:cnfStyle w:val="000000000000"/>
            </w:pP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rPr>
          <w:trHeight w:val="540"/>
        </w:trPr>
        <w:tc>
          <w:tcPr>
            <w:cnfStyle w:val="001000000000"/>
            <w:tcW w:w="1495" w:type="dxa"/>
          </w:tcPr>
          <w:p w:rsidR="00727431" w:rsidRPr="009A4C41" w:rsidRDefault="00727431" w:rsidP="00967197"/>
        </w:tc>
        <w:tc>
          <w:tcPr>
            <w:tcW w:w="3095" w:type="dxa"/>
          </w:tcPr>
          <w:p w:rsidR="00727431" w:rsidRPr="009A4C41" w:rsidRDefault="00727431" w:rsidP="00967197">
            <w:pPr>
              <w:cnfStyle w:val="000000000000"/>
            </w:pPr>
          </w:p>
        </w:tc>
        <w:tc>
          <w:tcPr>
            <w:tcW w:w="1148" w:type="dxa"/>
          </w:tcPr>
          <w:p w:rsidR="00727431" w:rsidRPr="009A4C41" w:rsidRDefault="00727431" w:rsidP="00967197">
            <w:pPr>
              <w:cnfStyle w:val="000000000000"/>
            </w:pP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rPr>
          <w:trHeight w:val="540"/>
        </w:trPr>
        <w:tc>
          <w:tcPr>
            <w:cnfStyle w:val="001000000000"/>
            <w:tcW w:w="1495" w:type="dxa"/>
          </w:tcPr>
          <w:p w:rsidR="00727431" w:rsidRPr="009A4C41" w:rsidRDefault="00727431" w:rsidP="00967197"/>
        </w:tc>
        <w:tc>
          <w:tcPr>
            <w:tcW w:w="3095" w:type="dxa"/>
          </w:tcPr>
          <w:p w:rsidR="00727431" w:rsidRPr="009A4C41" w:rsidRDefault="00727431" w:rsidP="00967197">
            <w:pPr>
              <w:cnfStyle w:val="000000000000"/>
            </w:pPr>
          </w:p>
        </w:tc>
        <w:tc>
          <w:tcPr>
            <w:tcW w:w="1148" w:type="dxa"/>
          </w:tcPr>
          <w:p w:rsidR="00727431" w:rsidRPr="009A4C41" w:rsidRDefault="00727431" w:rsidP="00967197">
            <w:pPr>
              <w:cnfStyle w:val="000000000000"/>
            </w:pP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r w:rsidR="009A4C41" w:rsidRPr="009A4C41" w:rsidTr="009A4C41">
        <w:tc>
          <w:tcPr>
            <w:cnfStyle w:val="001000000000"/>
            <w:tcW w:w="1495" w:type="dxa"/>
          </w:tcPr>
          <w:p w:rsidR="00727431" w:rsidRPr="009A4C41" w:rsidRDefault="00727431" w:rsidP="00967197"/>
        </w:tc>
        <w:tc>
          <w:tcPr>
            <w:tcW w:w="3095" w:type="dxa"/>
          </w:tcPr>
          <w:p w:rsidR="00727431" w:rsidRPr="009A4C41" w:rsidRDefault="00727431" w:rsidP="00967197">
            <w:pPr>
              <w:cnfStyle w:val="000000000000"/>
            </w:pPr>
          </w:p>
        </w:tc>
        <w:tc>
          <w:tcPr>
            <w:tcW w:w="1148" w:type="dxa"/>
          </w:tcPr>
          <w:p w:rsidR="00727431" w:rsidRPr="009A4C41" w:rsidRDefault="00727431" w:rsidP="00967197">
            <w:pPr>
              <w:cnfStyle w:val="000000000000"/>
            </w:pPr>
          </w:p>
        </w:tc>
        <w:tc>
          <w:tcPr>
            <w:tcW w:w="1552" w:type="dxa"/>
          </w:tcPr>
          <w:p w:rsidR="00727431" w:rsidRPr="009A4C41" w:rsidRDefault="00727431" w:rsidP="00967197">
            <w:pPr>
              <w:cnfStyle w:val="000000000000"/>
            </w:pPr>
          </w:p>
        </w:tc>
        <w:tc>
          <w:tcPr>
            <w:tcW w:w="1440" w:type="dxa"/>
          </w:tcPr>
          <w:p w:rsidR="00727431" w:rsidRPr="009A4C41" w:rsidRDefault="00727431" w:rsidP="00967197">
            <w:pPr>
              <w:cnfStyle w:val="000000000000"/>
            </w:pPr>
          </w:p>
        </w:tc>
      </w:tr>
    </w:tbl>
    <w:p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rsidR="008410A0" w:rsidRDefault="00A62F4F" w:rsidP="008410A0">
      <w:pPr>
        <w:pStyle w:val="Heading1"/>
      </w:pPr>
      <w:bookmarkStart w:id="0" w:name="_Toc25660378"/>
      <w:r>
        <w:lastRenderedPageBreak/>
        <w:t>Giới thiệu dự án</w:t>
      </w:r>
      <w:bookmarkEnd w:id="0"/>
    </w:p>
    <w:p w:rsidR="00587AEE" w:rsidRDefault="009E2E20" w:rsidP="009E2E20">
      <w:pPr>
        <w:pStyle w:val="Heading2"/>
      </w:pPr>
      <w:bookmarkStart w:id="1" w:name="_Toc25660379"/>
      <w:r>
        <w:t xml:space="preserve">Mô tả </w:t>
      </w:r>
      <w:r w:rsidR="00BA730B">
        <w:t>dự án</w:t>
      </w:r>
      <w:bookmarkEnd w:id="1"/>
    </w:p>
    <w:p w:rsidR="00BA730B" w:rsidRPr="001C04DA" w:rsidRDefault="00BA730B" w:rsidP="00BA730B">
      <w:pPr>
        <w:rPr>
          <w:i/>
          <w:iCs/>
        </w:rPr>
      </w:pPr>
      <w:r w:rsidRPr="001C04DA">
        <w:rPr>
          <w:i/>
          <w:iCs/>
        </w:rPr>
        <w:t>Robot dò đường, website quảng cáo, bài tập lớn….</w:t>
      </w:r>
    </w:p>
    <w:p w:rsidR="00BA730B" w:rsidRDefault="00BA730B" w:rsidP="00BA730B">
      <w:pPr>
        <w:pStyle w:val="Heading2"/>
      </w:pPr>
      <w:bookmarkStart w:id="2" w:name="_Toc25660380"/>
      <w:r>
        <w:t>Công cụ quản lý</w:t>
      </w:r>
      <w:bookmarkEnd w:id="2"/>
    </w:p>
    <w:p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rsidR="00D83F95" w:rsidRDefault="00DA5CCC" w:rsidP="00587AEE">
      <w:r>
        <w:rPr>
          <w:b/>
          <w:bCs/>
        </w:rPr>
        <w:t xml:space="preserve">Link </w:t>
      </w:r>
      <w:r w:rsidR="00D210E2" w:rsidRPr="0008695B">
        <w:rPr>
          <w:b/>
          <w:bCs/>
        </w:rPr>
        <w:t>Quản lý mã nguồn</w:t>
      </w:r>
      <w:r w:rsidR="00B45C27" w:rsidRPr="0008695B">
        <w:rPr>
          <w:b/>
          <w:bCs/>
        </w:rPr>
        <w:t>:</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t>…………………………………………</w:t>
      </w:r>
      <w:r>
        <w:t>…………………….</w:t>
      </w:r>
    </w:p>
    <w:p w:rsidR="00DA5CCC" w:rsidRDefault="00DA5CCC" w:rsidP="00587AEE"/>
    <w:p w:rsidR="00A62F4F" w:rsidRDefault="00A62F4F" w:rsidP="00A62F4F">
      <w:pPr>
        <w:pStyle w:val="Heading1"/>
      </w:pPr>
      <w:bookmarkStart w:id="3" w:name="_Toc25660381"/>
      <w:r>
        <w:t>Các nhân sự tham gia dự án</w:t>
      </w:r>
      <w:bookmarkEnd w:id="3"/>
    </w:p>
    <w:p w:rsidR="00587AEE" w:rsidRDefault="00587AEE" w:rsidP="00587AEE">
      <w:pPr>
        <w:pStyle w:val="Heading2"/>
      </w:pPr>
      <w:bookmarkStart w:id="4" w:name="_Toc25660382"/>
      <w:r>
        <w:t>Thông tin liên hệ phía khách hàng</w:t>
      </w:r>
      <w:bookmarkEnd w:id="4"/>
    </w:p>
    <w:p w:rsidR="0058075C" w:rsidRPr="001C04DA" w:rsidRDefault="0058075C" w:rsidP="0058075C">
      <w:pPr>
        <w:rPr>
          <w:i/>
          <w:iCs/>
        </w:rPr>
      </w:pPr>
      <w:r w:rsidRPr="001C04DA">
        <w:rPr>
          <w:i/>
          <w:iCs/>
        </w:rPr>
        <w:t xml:space="preserve">Anh </w:t>
      </w:r>
      <w:r w:rsidR="0087281C">
        <w:rPr>
          <w:i/>
          <w:iCs/>
        </w:rPr>
        <w:t>Nguyễn Đức Tiến</w:t>
      </w:r>
      <w:r w:rsidRPr="001C04DA">
        <w:rPr>
          <w:i/>
          <w:iCs/>
        </w:rPr>
        <w:t xml:space="preserve">: </w:t>
      </w:r>
      <w:r w:rsidR="0022560D">
        <w:rPr>
          <w:i/>
          <w:iCs/>
        </w:rPr>
        <w:t>Giảng viên bộ môn</w:t>
      </w:r>
      <w:r w:rsidR="0007016D">
        <w:rPr>
          <w:i/>
          <w:iCs/>
        </w:rPr>
        <w:t xml:space="preserve"> Quản trị dự án công nghệ thông tin</w:t>
      </w:r>
    </w:p>
    <w:p w:rsidR="00587AEE" w:rsidRDefault="00587AEE" w:rsidP="00587AEE">
      <w:pPr>
        <w:pStyle w:val="Heading2"/>
      </w:pPr>
      <w:bookmarkStart w:id="5" w:name="_Toc25660383"/>
      <w:r>
        <w:t>Thông tin liên hệ phía công ty</w:t>
      </w:r>
      <w:bookmarkEnd w:id="5"/>
    </w:p>
    <w:p w:rsidR="0058075C" w:rsidRPr="001C04DA" w:rsidRDefault="0058075C" w:rsidP="0058075C">
      <w:pPr>
        <w:rPr>
          <w:i/>
          <w:iCs/>
        </w:rPr>
      </w:pPr>
      <w:r w:rsidRPr="001C04DA">
        <w:rPr>
          <w:i/>
          <w:iCs/>
        </w:rPr>
        <w:t xml:space="preserve">Lập trình viên:  </w:t>
      </w:r>
      <w:r w:rsidR="008D3372">
        <w:rPr>
          <w:i/>
          <w:iCs/>
        </w:rPr>
        <w:t>Trần Nguyễn Trung Đô</w:t>
      </w:r>
    </w:p>
    <w:p w:rsidR="0058075C" w:rsidRPr="001C04DA" w:rsidRDefault="0058075C" w:rsidP="0058075C">
      <w:pPr>
        <w:rPr>
          <w:i/>
          <w:iCs/>
        </w:rPr>
      </w:pPr>
      <w:r w:rsidRPr="001C04DA">
        <w:rPr>
          <w:i/>
          <w:iCs/>
        </w:rPr>
        <w:t xml:space="preserve">Phiên dịch: </w:t>
      </w:r>
      <w:r w:rsidR="00D55ED2">
        <w:rPr>
          <w:i/>
          <w:iCs/>
        </w:rPr>
        <w:t>Nguyễn Minh Hiếu</w:t>
      </w:r>
      <w:r w:rsidRPr="001C04DA">
        <w:rPr>
          <w:i/>
          <w:iCs/>
        </w:rPr>
        <w:t xml:space="preserve">, </w:t>
      </w:r>
    </w:p>
    <w:p w:rsidR="00587AEE" w:rsidRDefault="00587AEE" w:rsidP="00587AEE">
      <w:pPr>
        <w:pStyle w:val="Heading2"/>
      </w:pPr>
      <w:bookmarkStart w:id="6" w:name="_Toc25660384"/>
      <w:r>
        <w:t>Phân chia vai trò của thành viên dự án và khách hàng</w:t>
      </w:r>
      <w:bookmarkEnd w:id="6"/>
    </w:p>
    <w:p w:rsidR="00A17A47" w:rsidRPr="001C04DA" w:rsidRDefault="00A17A47" w:rsidP="00A17A47">
      <w:pPr>
        <w:rPr>
          <w:i/>
          <w:iCs/>
        </w:rPr>
      </w:pPr>
      <w:r w:rsidRPr="001C04DA">
        <w:rPr>
          <w:i/>
          <w:iCs/>
        </w:rPr>
        <w:t xml:space="preserve">Giám đốc: </w:t>
      </w:r>
      <w:r w:rsidR="001C478A">
        <w:rPr>
          <w:i/>
          <w:iCs/>
        </w:rPr>
        <w:t>Ngọc Linh</w:t>
      </w:r>
      <w:bookmarkStart w:id="7" w:name="_GoBack"/>
      <w:bookmarkEnd w:id="7"/>
      <w:r w:rsidRPr="001C04DA">
        <w:rPr>
          <w:i/>
          <w:iCs/>
        </w:rPr>
        <w:t xml:space="preserve">, tài chính, nhân sự, </w:t>
      </w:r>
      <w:r w:rsidR="00960F1C" w:rsidRPr="001C04DA">
        <w:rPr>
          <w:i/>
          <w:iCs/>
        </w:rPr>
        <w:t>yêu càu cơ bản: đẹp, tròn, vàng</w:t>
      </w:r>
    </w:p>
    <w:p w:rsidR="00960F1C" w:rsidRPr="001C04DA" w:rsidRDefault="00960F1C" w:rsidP="00A17A47">
      <w:pPr>
        <w:rPr>
          <w:i/>
          <w:iCs/>
        </w:rPr>
      </w:pPr>
      <w:r w:rsidRPr="001C04DA">
        <w:rPr>
          <w:i/>
          <w:iCs/>
        </w:rPr>
        <w:t>Trung: IT, chi tiết, báo tiến đ</w:t>
      </w:r>
      <w:r w:rsidR="001C04DA">
        <w:rPr>
          <w:i/>
          <w:iCs/>
        </w:rPr>
        <w:t>ộ</w:t>
      </w:r>
    </w:p>
    <w:p w:rsidR="00165B2F" w:rsidRPr="001C04DA" w:rsidRDefault="00165B2F" w:rsidP="00A17A47">
      <w:pPr>
        <w:rPr>
          <w:i/>
          <w:iCs/>
        </w:rPr>
      </w:pPr>
      <w:r w:rsidRPr="001C04DA">
        <w:rPr>
          <w:i/>
          <w:iCs/>
        </w:rPr>
        <w:t xml:space="preserve">Phiên dịch: </w:t>
      </w:r>
      <w:r w:rsidR="00A5627A">
        <w:rPr>
          <w:i/>
          <w:iCs/>
        </w:rPr>
        <w:t>Vũ Xuân Lượng</w:t>
      </w:r>
    </w:p>
    <w:p w:rsidR="00B0583E" w:rsidRDefault="00B0583E" w:rsidP="00A17A47"/>
    <w:p w:rsidR="00A17A47" w:rsidRPr="00A17A47" w:rsidRDefault="00A17A47" w:rsidP="00A17A47"/>
    <w:p w:rsidR="005325D6" w:rsidRPr="005325D6" w:rsidRDefault="005325D6" w:rsidP="005325D6"/>
    <w:p w:rsidR="00F16A81" w:rsidRDefault="00F16A81" w:rsidP="00F16A81">
      <w:pPr>
        <w:pStyle w:val="Heading1"/>
      </w:pPr>
      <w:bookmarkStart w:id="8" w:name="_Toc25660385"/>
      <w:r>
        <w:t>Khảo sát dự án</w:t>
      </w:r>
      <w:bookmarkEnd w:id="8"/>
    </w:p>
    <w:p w:rsidR="00344D7B" w:rsidRDefault="00344D7B" w:rsidP="00A9178E">
      <w:pPr>
        <w:pStyle w:val="Heading2"/>
      </w:pPr>
      <w:bookmarkStart w:id="9" w:name="_Toc25660386"/>
      <w:r>
        <w:t>Yêu cầu khách hàng</w:t>
      </w:r>
      <w:bookmarkEnd w:id="9"/>
    </w:p>
    <w:p w:rsidR="00B83A29" w:rsidRPr="00990353" w:rsidRDefault="00B83A29" w:rsidP="00990353">
      <w:pPr>
        <w:pStyle w:val="ListParagraph"/>
        <w:numPr>
          <w:ilvl w:val="0"/>
          <w:numId w:val="41"/>
        </w:numPr>
        <w:rPr>
          <w:rFonts w:cs="Tahoma"/>
          <w:i/>
          <w:sz w:val="22"/>
          <w:szCs w:val="22"/>
          <w:shd w:val="clear" w:color="auto" w:fill="FAF9F8"/>
        </w:rPr>
      </w:pPr>
      <w:r w:rsidRPr="00990353">
        <w:rPr>
          <w:rFonts w:cs="Tahoma"/>
          <w:i/>
          <w:sz w:val="22"/>
          <w:szCs w:val="22"/>
          <w:shd w:val="clear" w:color="auto" w:fill="FAF9F8"/>
        </w:rPr>
        <w:t>Khách hàng có</w:t>
      </w:r>
    </w:p>
    <w:p w:rsidR="00B83A29" w:rsidRPr="00990353" w:rsidRDefault="00B83A29" w:rsidP="00B83A29">
      <w:pPr>
        <w:rPr>
          <w:rFonts w:cs="Tahoma"/>
          <w:i/>
          <w:sz w:val="22"/>
          <w:szCs w:val="22"/>
          <w:shd w:val="clear" w:color="auto" w:fill="FAF9F8"/>
        </w:rPr>
      </w:pPr>
      <w:r w:rsidRPr="00990353">
        <w:rPr>
          <w:rFonts w:cs="Tahoma"/>
          <w:i/>
          <w:sz w:val="22"/>
          <w:szCs w:val="22"/>
          <w:shd w:val="clear" w:color="auto" w:fill="FAF9F8"/>
        </w:rPr>
        <w:t>•Một hệ 3 máy chủ vật lý được ảo hóa, và chia thành 5 máy chủ ảo</w:t>
      </w:r>
    </w:p>
    <w:p w:rsidR="00B83A29" w:rsidRPr="00990353" w:rsidRDefault="00B83A29" w:rsidP="00B83A29">
      <w:pPr>
        <w:rPr>
          <w:rFonts w:cs="Tahoma"/>
          <w:i/>
          <w:sz w:val="22"/>
          <w:szCs w:val="22"/>
          <w:shd w:val="clear" w:color="auto" w:fill="FAF9F8"/>
        </w:rPr>
      </w:pPr>
      <w:r w:rsidRPr="00990353">
        <w:rPr>
          <w:rFonts w:cs="Tahoma"/>
          <w:i/>
          <w:sz w:val="22"/>
          <w:szCs w:val="22"/>
          <w:shd w:val="clear" w:color="auto" w:fill="FAF9F8"/>
        </w:rPr>
        <w:t>•Máy chủ ảo</w:t>
      </w:r>
      <w:r w:rsidR="00990353">
        <w:rPr>
          <w:rFonts w:cs="Tahoma"/>
          <w:i/>
          <w:sz w:val="22"/>
          <w:szCs w:val="22"/>
          <w:shd w:val="clear" w:color="auto" w:fill="FAF9F8"/>
        </w:rPr>
        <w:t xml:space="preserve"> </w:t>
      </w:r>
      <w:r w:rsidRPr="00990353">
        <w:rPr>
          <w:rFonts w:cs="Tahoma"/>
          <w:i/>
          <w:sz w:val="22"/>
          <w:szCs w:val="22"/>
          <w:shd w:val="clear" w:color="auto" w:fill="FAF9F8"/>
        </w:rPr>
        <w:t>AD-DC</w:t>
      </w:r>
    </w:p>
    <w:p w:rsidR="00B83A29" w:rsidRPr="00990353" w:rsidRDefault="00B83A29" w:rsidP="00B83A29">
      <w:pPr>
        <w:rPr>
          <w:rFonts w:cs="Tahoma"/>
          <w:i/>
          <w:sz w:val="22"/>
          <w:szCs w:val="22"/>
          <w:shd w:val="clear" w:color="auto" w:fill="FAF9F8"/>
        </w:rPr>
      </w:pPr>
      <w:r w:rsidRPr="00990353">
        <w:rPr>
          <w:rFonts w:cs="Tahoma"/>
          <w:i/>
          <w:sz w:val="22"/>
          <w:szCs w:val="22"/>
          <w:shd w:val="clear" w:color="auto" w:fill="FAF9F8"/>
        </w:rPr>
        <w:t>•Máy chủ ảo</w:t>
      </w:r>
      <w:r w:rsidR="00990353">
        <w:rPr>
          <w:rFonts w:cs="Tahoma"/>
          <w:i/>
          <w:sz w:val="22"/>
          <w:szCs w:val="22"/>
          <w:shd w:val="clear" w:color="auto" w:fill="FAF9F8"/>
        </w:rPr>
        <w:t xml:space="preserve"> </w:t>
      </w:r>
      <w:r w:rsidRPr="00990353">
        <w:rPr>
          <w:rFonts w:cs="Tahoma"/>
          <w:i/>
          <w:sz w:val="22"/>
          <w:szCs w:val="22"/>
          <w:shd w:val="clear" w:color="auto" w:fill="FAF9F8"/>
        </w:rPr>
        <w:t>Lưu trữ</w:t>
      </w:r>
    </w:p>
    <w:p w:rsidR="00B83A29" w:rsidRPr="00990353" w:rsidRDefault="00B83A29" w:rsidP="00B83A29">
      <w:pPr>
        <w:rPr>
          <w:rFonts w:cs="Tahoma"/>
          <w:i/>
          <w:sz w:val="22"/>
          <w:szCs w:val="22"/>
          <w:shd w:val="clear" w:color="auto" w:fill="FAF9F8"/>
        </w:rPr>
      </w:pPr>
      <w:r w:rsidRPr="00990353">
        <w:rPr>
          <w:rFonts w:cs="Tahoma"/>
          <w:i/>
          <w:sz w:val="22"/>
          <w:szCs w:val="22"/>
          <w:shd w:val="clear" w:color="auto" w:fill="FAF9F8"/>
        </w:rPr>
        <w:t>•Máy chủ ảo</w:t>
      </w:r>
      <w:r w:rsidR="00990353">
        <w:rPr>
          <w:rFonts w:cs="Tahoma"/>
          <w:i/>
          <w:sz w:val="22"/>
          <w:szCs w:val="22"/>
          <w:shd w:val="clear" w:color="auto" w:fill="FAF9F8"/>
        </w:rPr>
        <w:t xml:space="preserve"> </w:t>
      </w:r>
      <w:r w:rsidRPr="00990353">
        <w:rPr>
          <w:rFonts w:cs="Tahoma"/>
          <w:i/>
          <w:sz w:val="22"/>
          <w:szCs w:val="22"/>
          <w:shd w:val="clear" w:color="auto" w:fill="FAF9F8"/>
        </w:rPr>
        <w:t>Email</w:t>
      </w:r>
    </w:p>
    <w:p w:rsidR="00B83A29" w:rsidRPr="00990353" w:rsidRDefault="00B83A29" w:rsidP="00B83A29">
      <w:pPr>
        <w:rPr>
          <w:rFonts w:cs="Tahoma"/>
          <w:i/>
          <w:sz w:val="22"/>
          <w:szCs w:val="22"/>
          <w:shd w:val="clear" w:color="auto" w:fill="FAF9F8"/>
        </w:rPr>
      </w:pPr>
      <w:r w:rsidRPr="00990353">
        <w:rPr>
          <w:rFonts w:cs="Tahoma"/>
          <w:i/>
          <w:sz w:val="22"/>
          <w:szCs w:val="22"/>
          <w:shd w:val="clear" w:color="auto" w:fill="FAF9F8"/>
        </w:rPr>
        <w:t>•Máy chủ ảo</w:t>
      </w:r>
      <w:r w:rsidR="00990353">
        <w:rPr>
          <w:rFonts w:cs="Tahoma"/>
          <w:i/>
          <w:sz w:val="22"/>
          <w:szCs w:val="22"/>
          <w:shd w:val="clear" w:color="auto" w:fill="FAF9F8"/>
        </w:rPr>
        <w:t xml:space="preserve"> </w:t>
      </w:r>
      <w:r w:rsidRPr="00990353">
        <w:rPr>
          <w:rFonts w:cs="Tahoma"/>
          <w:i/>
          <w:sz w:val="22"/>
          <w:szCs w:val="22"/>
          <w:shd w:val="clear" w:color="auto" w:fill="FAF9F8"/>
        </w:rPr>
        <w:t>cho</w:t>
      </w:r>
      <w:r w:rsidR="00990353">
        <w:rPr>
          <w:rFonts w:cs="Tahoma"/>
          <w:i/>
          <w:sz w:val="22"/>
          <w:szCs w:val="22"/>
          <w:shd w:val="clear" w:color="auto" w:fill="FAF9F8"/>
        </w:rPr>
        <w:t xml:space="preserve"> </w:t>
      </w:r>
      <w:r w:rsidRPr="00990353">
        <w:rPr>
          <w:rFonts w:cs="Tahoma"/>
          <w:i/>
          <w:sz w:val="22"/>
          <w:szCs w:val="22"/>
          <w:shd w:val="clear" w:color="auto" w:fill="FAF9F8"/>
        </w:rPr>
        <w:t>các</w:t>
      </w:r>
      <w:r w:rsidR="00990353">
        <w:rPr>
          <w:rFonts w:cs="Tahoma"/>
          <w:i/>
          <w:sz w:val="22"/>
          <w:szCs w:val="22"/>
          <w:shd w:val="clear" w:color="auto" w:fill="FAF9F8"/>
        </w:rPr>
        <w:t xml:space="preserve"> </w:t>
      </w:r>
      <w:r w:rsidRPr="00990353">
        <w:rPr>
          <w:rFonts w:cs="Tahoma"/>
          <w:i/>
          <w:sz w:val="22"/>
          <w:szCs w:val="22"/>
          <w:shd w:val="clear" w:color="auto" w:fill="FAF9F8"/>
        </w:rPr>
        <w:t>dịch</w:t>
      </w:r>
      <w:r w:rsidR="00990353">
        <w:rPr>
          <w:rFonts w:cs="Tahoma"/>
          <w:i/>
          <w:sz w:val="22"/>
          <w:szCs w:val="22"/>
          <w:shd w:val="clear" w:color="auto" w:fill="FAF9F8"/>
        </w:rPr>
        <w:t xml:space="preserve"> </w:t>
      </w:r>
      <w:r w:rsidRPr="00990353">
        <w:rPr>
          <w:rFonts w:cs="Tahoma"/>
          <w:i/>
          <w:sz w:val="22"/>
          <w:szCs w:val="22"/>
          <w:shd w:val="clear" w:color="auto" w:fill="FAF9F8"/>
        </w:rPr>
        <w:t>vụ</w:t>
      </w:r>
      <w:r w:rsidR="00990353">
        <w:rPr>
          <w:rFonts w:cs="Tahoma"/>
          <w:i/>
          <w:sz w:val="22"/>
          <w:szCs w:val="22"/>
          <w:shd w:val="clear" w:color="auto" w:fill="FAF9F8"/>
        </w:rPr>
        <w:t xml:space="preserve"> </w:t>
      </w:r>
      <w:r w:rsidRPr="00990353">
        <w:rPr>
          <w:rFonts w:cs="Tahoma"/>
          <w:i/>
          <w:sz w:val="22"/>
          <w:szCs w:val="22"/>
          <w:shd w:val="clear" w:color="auto" w:fill="FAF9F8"/>
        </w:rPr>
        <w:t>gia</w:t>
      </w:r>
      <w:r w:rsidR="00990353">
        <w:rPr>
          <w:rFonts w:cs="Tahoma"/>
          <w:i/>
          <w:sz w:val="22"/>
          <w:szCs w:val="22"/>
          <w:shd w:val="clear" w:color="auto" w:fill="FAF9F8"/>
        </w:rPr>
        <w:t xml:space="preserve"> </w:t>
      </w:r>
      <w:r w:rsidRPr="00990353">
        <w:rPr>
          <w:rFonts w:cs="Tahoma"/>
          <w:i/>
          <w:sz w:val="22"/>
          <w:szCs w:val="22"/>
          <w:shd w:val="clear" w:color="auto" w:fill="FAF9F8"/>
        </w:rPr>
        <w:t>tăng</w:t>
      </w:r>
      <w:r w:rsidR="00990353">
        <w:rPr>
          <w:rFonts w:cs="Tahoma"/>
          <w:i/>
          <w:sz w:val="22"/>
          <w:szCs w:val="22"/>
          <w:shd w:val="clear" w:color="auto" w:fill="FAF9F8"/>
        </w:rPr>
        <w:t xml:space="preserve"> </w:t>
      </w:r>
      <w:r w:rsidRPr="00990353">
        <w:rPr>
          <w:rFonts w:cs="Tahoma"/>
          <w:i/>
          <w:sz w:val="22"/>
          <w:szCs w:val="22"/>
          <w:shd w:val="clear" w:color="auto" w:fill="FAF9F8"/>
        </w:rPr>
        <w:t>nội</w:t>
      </w:r>
      <w:r w:rsidR="00990353">
        <w:rPr>
          <w:rFonts w:cs="Tahoma"/>
          <w:i/>
          <w:sz w:val="22"/>
          <w:szCs w:val="22"/>
          <w:shd w:val="clear" w:color="auto" w:fill="FAF9F8"/>
        </w:rPr>
        <w:t xml:space="preserve"> </w:t>
      </w:r>
      <w:r w:rsidRPr="00990353">
        <w:rPr>
          <w:rFonts w:cs="Tahoma"/>
          <w:i/>
          <w:sz w:val="22"/>
          <w:szCs w:val="22"/>
          <w:shd w:val="clear" w:color="auto" w:fill="FAF9F8"/>
        </w:rPr>
        <w:t>bộ</w:t>
      </w:r>
    </w:p>
    <w:p w:rsidR="00B83A29" w:rsidRPr="00990353" w:rsidRDefault="00B83A29" w:rsidP="00B83A29">
      <w:pPr>
        <w:rPr>
          <w:rFonts w:cs="Tahoma"/>
          <w:i/>
          <w:sz w:val="22"/>
          <w:szCs w:val="22"/>
          <w:shd w:val="clear" w:color="auto" w:fill="FAF9F8"/>
        </w:rPr>
      </w:pPr>
      <w:r w:rsidRPr="00990353">
        <w:rPr>
          <w:rFonts w:cs="Tahoma"/>
          <w:i/>
          <w:sz w:val="22"/>
          <w:szCs w:val="22"/>
          <w:shd w:val="clear" w:color="auto" w:fill="FAF9F8"/>
        </w:rPr>
        <w:t>•Máy chủ ảo</w:t>
      </w:r>
      <w:r w:rsidR="00990353">
        <w:rPr>
          <w:rFonts w:cs="Tahoma"/>
          <w:i/>
          <w:sz w:val="22"/>
          <w:szCs w:val="22"/>
          <w:shd w:val="clear" w:color="auto" w:fill="FAF9F8"/>
        </w:rPr>
        <w:t xml:space="preserve"> </w:t>
      </w:r>
      <w:r w:rsidRPr="00990353">
        <w:rPr>
          <w:rFonts w:cs="Tahoma"/>
          <w:i/>
          <w:sz w:val="22"/>
          <w:szCs w:val="22"/>
          <w:shd w:val="clear" w:color="auto" w:fill="FAF9F8"/>
        </w:rPr>
        <w:t>kiểm soát</w:t>
      </w:r>
      <w:r w:rsidR="00990353">
        <w:rPr>
          <w:rFonts w:cs="Tahoma"/>
          <w:i/>
          <w:sz w:val="22"/>
          <w:szCs w:val="22"/>
          <w:shd w:val="clear" w:color="auto" w:fill="FAF9F8"/>
        </w:rPr>
        <w:t xml:space="preserve"> </w:t>
      </w:r>
      <w:r w:rsidRPr="00990353">
        <w:rPr>
          <w:rFonts w:cs="Tahoma"/>
          <w:i/>
          <w:sz w:val="22"/>
          <w:szCs w:val="22"/>
          <w:shd w:val="clear" w:color="auto" w:fill="FAF9F8"/>
        </w:rPr>
        <w:t>hệ</w:t>
      </w:r>
      <w:r w:rsidR="00990353">
        <w:rPr>
          <w:rFonts w:cs="Tahoma"/>
          <w:i/>
          <w:sz w:val="22"/>
          <w:szCs w:val="22"/>
          <w:shd w:val="clear" w:color="auto" w:fill="FAF9F8"/>
        </w:rPr>
        <w:t xml:space="preserve"> </w:t>
      </w:r>
      <w:r w:rsidRPr="00990353">
        <w:rPr>
          <w:rFonts w:cs="Tahoma"/>
          <w:i/>
          <w:sz w:val="22"/>
          <w:szCs w:val="22"/>
          <w:shd w:val="clear" w:color="auto" w:fill="FAF9F8"/>
        </w:rPr>
        <w:t>nhúng</w:t>
      </w:r>
      <w:r w:rsidR="00990353">
        <w:rPr>
          <w:rFonts w:cs="Tahoma"/>
          <w:i/>
          <w:sz w:val="22"/>
          <w:szCs w:val="22"/>
          <w:shd w:val="clear" w:color="auto" w:fill="FAF9F8"/>
        </w:rPr>
        <w:t xml:space="preserve"> </w:t>
      </w:r>
      <w:r w:rsidRPr="00990353">
        <w:rPr>
          <w:rFonts w:cs="Tahoma"/>
          <w:i/>
          <w:sz w:val="22"/>
          <w:szCs w:val="22"/>
          <w:shd w:val="clear" w:color="auto" w:fill="FAF9F8"/>
        </w:rPr>
        <w:t>tập</w:t>
      </w:r>
      <w:r w:rsidR="00990353">
        <w:rPr>
          <w:rFonts w:cs="Tahoma"/>
          <w:i/>
          <w:sz w:val="22"/>
          <w:szCs w:val="22"/>
          <w:shd w:val="clear" w:color="auto" w:fill="FAF9F8"/>
        </w:rPr>
        <w:t xml:space="preserve"> </w:t>
      </w:r>
      <w:r w:rsidRPr="00990353">
        <w:rPr>
          <w:rFonts w:cs="Tahoma"/>
          <w:i/>
          <w:sz w:val="22"/>
          <w:szCs w:val="22"/>
          <w:shd w:val="clear" w:color="auto" w:fill="FAF9F8"/>
        </w:rPr>
        <w:t>trung</w:t>
      </w:r>
    </w:p>
    <w:p w:rsidR="00F65351" w:rsidRPr="00990353" w:rsidRDefault="00B83A29" w:rsidP="00F65351">
      <w:pPr>
        <w:rPr>
          <w:rFonts w:cs="Tahoma"/>
          <w:i/>
          <w:sz w:val="22"/>
          <w:szCs w:val="22"/>
          <w:shd w:val="clear" w:color="auto" w:fill="FAF9F8"/>
        </w:rPr>
      </w:pPr>
      <w:r w:rsidRPr="00990353">
        <w:rPr>
          <w:rFonts w:cs="Tahoma"/>
          <w:i/>
          <w:sz w:val="22"/>
          <w:szCs w:val="22"/>
          <w:shd w:val="clear" w:color="auto" w:fill="FAF9F8"/>
        </w:rPr>
        <w:lastRenderedPageBreak/>
        <w:t>•2 đường</w:t>
      </w:r>
      <w:r w:rsidR="00990353">
        <w:rPr>
          <w:rFonts w:cs="Tahoma"/>
          <w:i/>
          <w:sz w:val="22"/>
          <w:szCs w:val="22"/>
          <w:shd w:val="clear" w:color="auto" w:fill="FAF9F8"/>
        </w:rPr>
        <w:t xml:space="preserve"> </w:t>
      </w:r>
      <w:r w:rsidRPr="00990353">
        <w:rPr>
          <w:rFonts w:cs="Tahoma"/>
          <w:i/>
          <w:sz w:val="22"/>
          <w:szCs w:val="22"/>
          <w:shd w:val="clear" w:color="auto" w:fill="FAF9F8"/>
        </w:rPr>
        <w:t>internet song hành</w:t>
      </w:r>
      <w:r w:rsidR="00F65351" w:rsidRPr="00990353">
        <w:rPr>
          <w:rFonts w:cs="Tahoma"/>
          <w:i/>
          <w:sz w:val="22"/>
          <w:szCs w:val="22"/>
          <w:shd w:val="clear" w:color="auto" w:fill="FAF9F8"/>
        </w:rPr>
        <w:t xml:space="preserve">-&gt;cân </w:t>
      </w:r>
      <w:r w:rsidRPr="00990353">
        <w:rPr>
          <w:rFonts w:cs="Tahoma"/>
          <w:i/>
          <w:sz w:val="22"/>
          <w:szCs w:val="22"/>
          <w:shd w:val="clear" w:color="auto" w:fill="FAF9F8"/>
        </w:rPr>
        <w:t>bằng tải+ tường</w:t>
      </w:r>
      <w:r w:rsidR="00990353">
        <w:rPr>
          <w:rFonts w:cs="Tahoma"/>
          <w:i/>
          <w:sz w:val="22"/>
          <w:szCs w:val="22"/>
          <w:shd w:val="clear" w:color="auto" w:fill="FAF9F8"/>
        </w:rPr>
        <w:t xml:space="preserve"> </w:t>
      </w:r>
      <w:r w:rsidRPr="00990353">
        <w:rPr>
          <w:rFonts w:cs="Tahoma"/>
          <w:i/>
          <w:sz w:val="22"/>
          <w:szCs w:val="22"/>
          <w:shd w:val="clear" w:color="auto" w:fill="FAF9F8"/>
        </w:rPr>
        <w:t>lửa</w:t>
      </w:r>
      <w:r w:rsidR="00F65351" w:rsidRPr="00990353">
        <w:rPr>
          <w:rFonts w:cs="Tahoma"/>
          <w:i/>
          <w:sz w:val="22"/>
          <w:szCs w:val="22"/>
          <w:shd w:val="clear" w:color="auto" w:fill="FAF9F8"/>
        </w:rPr>
        <w:t>-&gt;</w:t>
      </w:r>
      <w:r w:rsidRPr="00990353">
        <w:rPr>
          <w:rFonts w:cs="Tahoma"/>
          <w:i/>
          <w:sz w:val="22"/>
          <w:szCs w:val="22"/>
          <w:shd w:val="clear" w:color="auto" w:fill="FAF9F8"/>
        </w:rPr>
        <w:t>1x switch mạng</w:t>
      </w:r>
      <w:r w:rsidR="00990353">
        <w:rPr>
          <w:rFonts w:cs="Tahoma"/>
          <w:i/>
          <w:sz w:val="22"/>
          <w:szCs w:val="22"/>
          <w:shd w:val="clear" w:color="auto" w:fill="FAF9F8"/>
        </w:rPr>
        <w:t xml:space="preserve"> </w:t>
      </w:r>
      <w:r w:rsidRPr="00990353">
        <w:rPr>
          <w:rFonts w:cs="Tahoma"/>
          <w:i/>
          <w:sz w:val="22"/>
          <w:szCs w:val="22"/>
          <w:shd w:val="clear" w:color="auto" w:fill="FAF9F8"/>
        </w:rPr>
        <w:t xml:space="preserve">layer 3 </w:t>
      </w:r>
      <w:r w:rsidR="00F65351" w:rsidRPr="00990353">
        <w:rPr>
          <w:rFonts w:cs="Tahoma"/>
          <w:i/>
          <w:sz w:val="22"/>
          <w:szCs w:val="22"/>
          <w:shd w:val="clear" w:color="auto" w:fill="FAF9F8"/>
        </w:rPr>
        <w:t>-&gt;</w:t>
      </w:r>
      <w:r w:rsidRPr="00990353">
        <w:rPr>
          <w:rFonts w:cs="Tahoma"/>
          <w:i/>
          <w:sz w:val="22"/>
          <w:szCs w:val="22"/>
          <w:shd w:val="clear" w:color="auto" w:fill="FAF9F8"/>
        </w:rPr>
        <w:t>4x switch layer 2 + 3x Access Point</w:t>
      </w:r>
    </w:p>
    <w:p w:rsidR="00AA16A1" w:rsidRPr="00990353" w:rsidRDefault="00AA16A1" w:rsidP="00990353">
      <w:pPr>
        <w:pStyle w:val="ListParagraph"/>
        <w:numPr>
          <w:ilvl w:val="0"/>
          <w:numId w:val="41"/>
        </w:numPr>
        <w:rPr>
          <w:rFonts w:cs="Tahoma"/>
          <w:i/>
          <w:sz w:val="22"/>
          <w:szCs w:val="22"/>
          <w:shd w:val="clear" w:color="auto" w:fill="FAF9F8"/>
        </w:rPr>
      </w:pPr>
      <w:r w:rsidRPr="00990353">
        <w:rPr>
          <w:rFonts w:cs="Tahoma"/>
          <w:i/>
          <w:sz w:val="22"/>
          <w:szCs w:val="22"/>
          <w:shd w:val="clear" w:color="auto" w:fill="FAF9F8"/>
        </w:rPr>
        <w:t>Yêu cầu của khách:</w:t>
      </w:r>
    </w:p>
    <w:p w:rsidR="00AA16A1" w:rsidRDefault="00DD6565" w:rsidP="003828BB">
      <w:pPr>
        <w:pStyle w:val="ListParagraph"/>
        <w:numPr>
          <w:ilvl w:val="0"/>
          <w:numId w:val="42"/>
        </w:numPr>
        <w:rPr>
          <w:rFonts w:cs="Tahoma"/>
          <w:i/>
          <w:sz w:val="22"/>
          <w:szCs w:val="22"/>
          <w:shd w:val="clear" w:color="auto" w:fill="FAF9F8"/>
        </w:rPr>
      </w:pPr>
      <w:r>
        <w:rPr>
          <w:rFonts w:cs="Tahoma"/>
          <w:i/>
          <w:sz w:val="22"/>
          <w:szCs w:val="22"/>
          <w:shd w:val="clear" w:color="auto" w:fill="FAF9F8"/>
        </w:rPr>
        <w:t xml:space="preserve">Xây dựng </w:t>
      </w:r>
      <w:r w:rsidR="00AA16A1" w:rsidRPr="003828BB">
        <w:rPr>
          <w:rFonts w:cs="Tahoma"/>
          <w:i/>
          <w:sz w:val="22"/>
          <w:szCs w:val="22"/>
          <w:shd w:val="clear" w:color="auto" w:fill="FAF9F8"/>
        </w:rPr>
        <w:t xml:space="preserve">trang web </w:t>
      </w:r>
      <w:r>
        <w:rPr>
          <w:rFonts w:cs="Tahoma"/>
          <w:i/>
          <w:sz w:val="22"/>
          <w:szCs w:val="22"/>
          <w:shd w:val="clear" w:color="auto" w:fill="FAF9F8"/>
        </w:rPr>
        <w:t>gồm các chức năng:</w:t>
      </w:r>
    </w:p>
    <w:p w:rsidR="001B5EF3" w:rsidRDefault="001B5EF3" w:rsidP="00DD6565">
      <w:pPr>
        <w:rPr>
          <w:rFonts w:cs="Tahoma"/>
          <w:i/>
          <w:sz w:val="22"/>
          <w:szCs w:val="22"/>
          <w:shd w:val="clear" w:color="auto" w:fill="FAF9F8"/>
        </w:rPr>
      </w:pPr>
      <w:r>
        <w:rPr>
          <w:rFonts w:cs="Tahoma"/>
          <w:i/>
          <w:sz w:val="22"/>
          <w:szCs w:val="22"/>
          <w:shd w:val="clear" w:color="auto" w:fill="FAF9F8"/>
        </w:rPr>
        <w:t>+Tạo tài khoản người dùng</w:t>
      </w:r>
    </w:p>
    <w:p w:rsidR="00DD6565" w:rsidRDefault="00DD6565" w:rsidP="00DD6565">
      <w:pPr>
        <w:rPr>
          <w:rFonts w:cs="Tahoma"/>
          <w:i/>
          <w:sz w:val="22"/>
          <w:szCs w:val="22"/>
          <w:shd w:val="clear" w:color="auto" w:fill="FAF9F8"/>
        </w:rPr>
      </w:pPr>
      <w:r>
        <w:rPr>
          <w:rFonts w:cs="Tahoma"/>
          <w:i/>
          <w:sz w:val="22"/>
          <w:szCs w:val="22"/>
          <w:shd w:val="clear" w:color="auto" w:fill="FAF9F8"/>
        </w:rPr>
        <w:t>+ Đặt mua vé máy bay</w:t>
      </w:r>
    </w:p>
    <w:p w:rsidR="00DD6565" w:rsidRDefault="00DD6565" w:rsidP="00DD6565">
      <w:pPr>
        <w:rPr>
          <w:rFonts w:cs="Tahoma"/>
          <w:i/>
          <w:sz w:val="22"/>
          <w:szCs w:val="22"/>
          <w:shd w:val="clear" w:color="auto" w:fill="FAF9F8"/>
        </w:rPr>
      </w:pPr>
      <w:r>
        <w:rPr>
          <w:rFonts w:cs="Tahoma"/>
          <w:i/>
          <w:sz w:val="22"/>
          <w:szCs w:val="22"/>
          <w:shd w:val="clear" w:color="auto" w:fill="FAF9F8"/>
        </w:rPr>
        <w:t>+Tìm kiếm đặt phòng khách sạn</w:t>
      </w:r>
    </w:p>
    <w:p w:rsidR="00E34D57" w:rsidRDefault="00E34D57" w:rsidP="00DD6565">
      <w:pPr>
        <w:rPr>
          <w:rFonts w:cs="Tahoma"/>
          <w:i/>
          <w:sz w:val="22"/>
          <w:szCs w:val="22"/>
          <w:shd w:val="clear" w:color="auto" w:fill="FAF9F8"/>
        </w:rPr>
      </w:pPr>
      <w:r>
        <w:rPr>
          <w:rFonts w:cs="Tahoma"/>
          <w:i/>
          <w:sz w:val="22"/>
          <w:szCs w:val="22"/>
          <w:shd w:val="clear" w:color="auto" w:fill="FAF9F8"/>
        </w:rPr>
        <w:t>+ Combo tiết kiệm</w:t>
      </w:r>
    </w:p>
    <w:p w:rsidR="00E34D57" w:rsidRDefault="00E34D57" w:rsidP="00DD6565">
      <w:pPr>
        <w:rPr>
          <w:rFonts w:cs="Tahoma"/>
          <w:i/>
          <w:sz w:val="22"/>
          <w:szCs w:val="22"/>
          <w:shd w:val="clear" w:color="auto" w:fill="FAF9F8"/>
        </w:rPr>
      </w:pPr>
      <w:r>
        <w:rPr>
          <w:rFonts w:cs="Tahoma"/>
          <w:i/>
          <w:sz w:val="22"/>
          <w:szCs w:val="22"/>
          <w:shd w:val="clear" w:color="auto" w:fill="FAF9F8"/>
        </w:rPr>
        <w:t>+ Đưa đón sân bay</w:t>
      </w:r>
    </w:p>
    <w:p w:rsidR="00E34D57" w:rsidRDefault="00E34D57" w:rsidP="00DD6565">
      <w:pPr>
        <w:rPr>
          <w:rFonts w:cs="Tahoma"/>
          <w:i/>
          <w:sz w:val="22"/>
          <w:szCs w:val="22"/>
          <w:shd w:val="clear" w:color="auto" w:fill="FAF9F8"/>
        </w:rPr>
      </w:pPr>
      <w:r>
        <w:rPr>
          <w:rFonts w:cs="Tahoma"/>
          <w:i/>
          <w:sz w:val="22"/>
          <w:szCs w:val="22"/>
          <w:shd w:val="clear" w:color="auto" w:fill="FAF9F8"/>
        </w:rPr>
        <w:t>+ Xperience</w:t>
      </w:r>
    </w:p>
    <w:p w:rsidR="00E34D57" w:rsidRDefault="00E34D57" w:rsidP="00DD6565">
      <w:pPr>
        <w:rPr>
          <w:rFonts w:cs="Tahoma"/>
          <w:i/>
          <w:sz w:val="22"/>
          <w:szCs w:val="22"/>
          <w:shd w:val="clear" w:color="auto" w:fill="FAF9F8"/>
        </w:rPr>
      </w:pPr>
      <w:r>
        <w:rPr>
          <w:rFonts w:cs="Tahoma"/>
          <w:i/>
          <w:sz w:val="22"/>
          <w:szCs w:val="22"/>
          <w:shd w:val="clear" w:color="auto" w:fill="FAF9F8"/>
        </w:rPr>
        <w:t>+ JR Pass</w:t>
      </w:r>
    </w:p>
    <w:p w:rsidR="00E34D57" w:rsidRDefault="00E34D57" w:rsidP="00DD6565">
      <w:pPr>
        <w:rPr>
          <w:rFonts w:cs="Tahoma"/>
          <w:i/>
          <w:sz w:val="22"/>
          <w:szCs w:val="22"/>
          <w:shd w:val="clear" w:color="auto" w:fill="FAF9F8"/>
        </w:rPr>
      </w:pPr>
      <w:r>
        <w:rPr>
          <w:rFonts w:cs="Tahoma"/>
          <w:i/>
          <w:sz w:val="22"/>
          <w:szCs w:val="22"/>
          <w:shd w:val="clear" w:color="auto" w:fill="FAF9F8"/>
        </w:rPr>
        <w:t xml:space="preserve">+ </w:t>
      </w:r>
      <w:r w:rsidR="001B5EF3">
        <w:rPr>
          <w:rFonts w:cs="Tahoma"/>
          <w:i/>
          <w:sz w:val="22"/>
          <w:szCs w:val="22"/>
          <w:shd w:val="clear" w:color="auto" w:fill="FAF9F8"/>
        </w:rPr>
        <w:t>Hộp thư hỗ trợ</w:t>
      </w:r>
    </w:p>
    <w:p w:rsidR="001B5EF3" w:rsidRDefault="001B5EF3" w:rsidP="00DD6565">
      <w:pPr>
        <w:rPr>
          <w:rFonts w:cs="Tahoma"/>
          <w:i/>
          <w:sz w:val="22"/>
          <w:szCs w:val="22"/>
          <w:shd w:val="clear" w:color="auto" w:fill="FAF9F8"/>
        </w:rPr>
      </w:pPr>
      <w:r>
        <w:rPr>
          <w:rFonts w:cs="Tahoma"/>
          <w:i/>
          <w:sz w:val="22"/>
          <w:szCs w:val="22"/>
          <w:shd w:val="clear" w:color="auto" w:fill="FAF9F8"/>
        </w:rPr>
        <w:t>+Thanh toán online( nội tệ , ngoại tệ)</w:t>
      </w:r>
    </w:p>
    <w:p w:rsidR="00070850" w:rsidRPr="00DD6565" w:rsidRDefault="00070850" w:rsidP="00DD6565">
      <w:pPr>
        <w:rPr>
          <w:rFonts w:cs="Tahoma"/>
          <w:i/>
          <w:sz w:val="22"/>
          <w:szCs w:val="22"/>
          <w:shd w:val="clear" w:color="auto" w:fill="FAF9F8"/>
        </w:rPr>
      </w:pPr>
      <w:r>
        <w:rPr>
          <w:rFonts w:cs="Tahoma"/>
          <w:i/>
          <w:sz w:val="22"/>
          <w:szCs w:val="22"/>
          <w:shd w:val="clear" w:color="auto" w:fill="FAF9F8"/>
        </w:rPr>
        <w:t xml:space="preserve">+ Thông tin, hướng dẫn </w:t>
      </w:r>
    </w:p>
    <w:p w:rsidR="00217B48" w:rsidRDefault="003345FE" w:rsidP="00F65351">
      <w:pPr>
        <w:pStyle w:val="ListParagraph"/>
        <w:numPr>
          <w:ilvl w:val="0"/>
          <w:numId w:val="42"/>
        </w:numPr>
        <w:rPr>
          <w:rFonts w:cs="Tahoma"/>
          <w:i/>
          <w:sz w:val="22"/>
          <w:szCs w:val="22"/>
          <w:shd w:val="clear" w:color="auto" w:fill="FAF9F8"/>
        </w:rPr>
      </w:pPr>
      <w:r>
        <w:rPr>
          <w:rFonts w:cs="Tahoma"/>
          <w:i/>
          <w:sz w:val="22"/>
          <w:szCs w:val="22"/>
          <w:shd w:val="clear" w:color="auto" w:fill="FAF9F8"/>
        </w:rPr>
        <w:t>Xây dựng</w:t>
      </w:r>
      <w:r w:rsidR="00217B48" w:rsidRPr="003828BB">
        <w:rPr>
          <w:rFonts w:cs="Tahoma"/>
          <w:i/>
          <w:sz w:val="22"/>
          <w:szCs w:val="22"/>
          <w:shd w:val="clear" w:color="auto" w:fill="FAF9F8"/>
        </w:rPr>
        <w:t xml:space="preserve"> hệ thống máy chủ</w:t>
      </w:r>
      <w:r>
        <w:rPr>
          <w:rFonts w:cs="Tahoma"/>
          <w:i/>
          <w:sz w:val="22"/>
          <w:szCs w:val="22"/>
          <w:shd w:val="clear" w:color="auto" w:fill="FAF9F8"/>
        </w:rPr>
        <w:t>:</w:t>
      </w:r>
    </w:p>
    <w:p w:rsidR="003345FE" w:rsidRDefault="003345FE" w:rsidP="003345FE">
      <w:pPr>
        <w:rPr>
          <w:rFonts w:cs="Tahoma"/>
          <w:i/>
          <w:sz w:val="22"/>
          <w:szCs w:val="22"/>
          <w:shd w:val="clear" w:color="auto" w:fill="FAF9F8"/>
        </w:rPr>
      </w:pPr>
      <w:r>
        <w:rPr>
          <w:rFonts w:cs="Tahoma"/>
          <w:i/>
          <w:sz w:val="22"/>
          <w:szCs w:val="22"/>
          <w:shd w:val="clear" w:color="auto" w:fill="FAF9F8"/>
        </w:rPr>
        <w:t>+Quản lý tài khoản người dùng</w:t>
      </w:r>
    </w:p>
    <w:p w:rsidR="003345FE" w:rsidRDefault="003345FE" w:rsidP="003345FE">
      <w:pPr>
        <w:rPr>
          <w:rFonts w:cs="Tahoma"/>
          <w:i/>
          <w:sz w:val="22"/>
          <w:szCs w:val="22"/>
          <w:shd w:val="clear" w:color="auto" w:fill="FAF9F8"/>
        </w:rPr>
      </w:pPr>
      <w:r>
        <w:rPr>
          <w:rFonts w:cs="Tahoma"/>
          <w:i/>
          <w:sz w:val="22"/>
          <w:szCs w:val="22"/>
          <w:shd w:val="clear" w:color="auto" w:fill="FAF9F8"/>
        </w:rPr>
        <w:t>+Giải đáp hộp thoại hỗ trợ</w:t>
      </w:r>
    </w:p>
    <w:p w:rsidR="003345FE" w:rsidRDefault="003345FE" w:rsidP="003345FE">
      <w:pPr>
        <w:rPr>
          <w:rFonts w:cs="Tahoma"/>
          <w:i/>
          <w:sz w:val="22"/>
          <w:szCs w:val="22"/>
          <w:shd w:val="clear" w:color="auto" w:fill="FAF9F8"/>
        </w:rPr>
      </w:pPr>
      <w:r>
        <w:rPr>
          <w:rFonts w:cs="Tahoma"/>
          <w:i/>
          <w:sz w:val="22"/>
          <w:szCs w:val="22"/>
          <w:shd w:val="clear" w:color="auto" w:fill="FAF9F8"/>
        </w:rPr>
        <w:t xml:space="preserve">+ </w:t>
      </w:r>
      <w:r w:rsidR="007C5135">
        <w:rPr>
          <w:rFonts w:cs="Tahoma"/>
          <w:i/>
          <w:sz w:val="22"/>
          <w:szCs w:val="22"/>
          <w:shd w:val="clear" w:color="auto" w:fill="FAF9F8"/>
        </w:rPr>
        <w:t>Quản lí g</w:t>
      </w:r>
      <w:r w:rsidR="00070850">
        <w:rPr>
          <w:rFonts w:cs="Tahoma"/>
          <w:i/>
          <w:sz w:val="22"/>
          <w:szCs w:val="22"/>
          <w:shd w:val="clear" w:color="auto" w:fill="FAF9F8"/>
        </w:rPr>
        <w:t>iao dịch ,xác nhận hoạt động mua bán vé</w:t>
      </w:r>
    </w:p>
    <w:p w:rsidR="00070850" w:rsidRDefault="00070850" w:rsidP="003345FE">
      <w:pPr>
        <w:rPr>
          <w:rFonts w:cs="Tahoma"/>
          <w:i/>
          <w:sz w:val="22"/>
          <w:szCs w:val="22"/>
          <w:shd w:val="clear" w:color="auto" w:fill="FAF9F8"/>
        </w:rPr>
      </w:pPr>
      <w:r>
        <w:rPr>
          <w:rFonts w:cs="Tahoma"/>
          <w:i/>
          <w:sz w:val="22"/>
          <w:szCs w:val="22"/>
          <w:shd w:val="clear" w:color="auto" w:fill="FAF9F8"/>
        </w:rPr>
        <w:t>+Tìm kiếm khách sạn</w:t>
      </w:r>
      <w:r w:rsidR="00922833">
        <w:rPr>
          <w:rFonts w:cs="Tahoma"/>
          <w:i/>
          <w:sz w:val="22"/>
          <w:szCs w:val="22"/>
          <w:shd w:val="clear" w:color="auto" w:fill="FAF9F8"/>
        </w:rPr>
        <w:t>, nhà ở</w:t>
      </w:r>
      <w:r>
        <w:rPr>
          <w:rFonts w:cs="Tahoma"/>
          <w:i/>
          <w:sz w:val="22"/>
          <w:szCs w:val="22"/>
          <w:shd w:val="clear" w:color="auto" w:fill="FAF9F8"/>
        </w:rPr>
        <w:t>, phương tiện đưa đón</w:t>
      </w:r>
    </w:p>
    <w:p w:rsidR="00070850" w:rsidRPr="003345FE" w:rsidRDefault="00070850" w:rsidP="003345FE">
      <w:pPr>
        <w:rPr>
          <w:rFonts w:cs="Tahoma"/>
          <w:i/>
          <w:sz w:val="22"/>
          <w:szCs w:val="22"/>
          <w:shd w:val="clear" w:color="auto" w:fill="FAF9F8"/>
        </w:rPr>
      </w:pPr>
      <w:r>
        <w:rPr>
          <w:rFonts w:cs="Tahoma"/>
          <w:i/>
          <w:sz w:val="22"/>
          <w:szCs w:val="22"/>
          <w:shd w:val="clear" w:color="auto" w:fill="FAF9F8"/>
        </w:rPr>
        <w:t>+</w:t>
      </w:r>
      <w:r w:rsidR="00922833">
        <w:rPr>
          <w:rFonts w:cs="Tahoma"/>
          <w:i/>
          <w:sz w:val="22"/>
          <w:szCs w:val="22"/>
          <w:shd w:val="clear" w:color="auto" w:fill="FAF9F8"/>
        </w:rPr>
        <w:t>Đăng tải cập nhật thông tin</w:t>
      </w:r>
    </w:p>
    <w:p w:rsidR="00DD6565" w:rsidRPr="00DD6565" w:rsidRDefault="00DD6565" w:rsidP="00DD6565">
      <w:pPr>
        <w:rPr>
          <w:rFonts w:cs="Tahoma"/>
          <w:i/>
          <w:sz w:val="22"/>
          <w:szCs w:val="22"/>
          <w:shd w:val="clear" w:color="auto" w:fill="FAF9F8"/>
        </w:rPr>
      </w:pPr>
    </w:p>
    <w:p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rsidR="00947316" w:rsidRDefault="00947316" w:rsidP="00A9178E">
      <w:pPr>
        <w:pStyle w:val="Heading2"/>
      </w:pPr>
      <w:bookmarkStart w:id="11" w:name="_Toc25660388"/>
      <w:r>
        <w:t>Mô hình hoạt động dự kiến sau khi áp dụng sản phẩm mới</w:t>
      </w:r>
      <w:bookmarkEnd w:id="11"/>
    </w:p>
    <w:p w:rsidR="00F3362F" w:rsidRPr="00947316" w:rsidRDefault="00AD13E4" w:rsidP="00A9178E">
      <w:pPr>
        <w:pStyle w:val="Heading2"/>
      </w:pPr>
      <w:bookmarkStart w:id="12" w:name="_Toc25660389"/>
      <w:r>
        <w:t>Phạm vi</w:t>
      </w:r>
      <w:r w:rsidR="00DD00D8">
        <w:t xml:space="preserve"> dự án</w:t>
      </w:r>
      <w:bookmarkEnd w:id="12"/>
    </w:p>
    <w:p w:rsidR="00802E21" w:rsidRDefault="00802E21" w:rsidP="00F16A81">
      <w:pPr>
        <w:pStyle w:val="Heading1"/>
      </w:pPr>
      <w:bookmarkStart w:id="13" w:name="_Toc25660390"/>
      <w:r>
        <w:t>Giao tiếp/Trao đổi thông tin</w:t>
      </w:r>
      <w:bookmarkEnd w:id="13"/>
    </w:p>
    <w:p w:rsidR="00802E21" w:rsidRDefault="00802E21" w:rsidP="00802E21">
      <w:pPr>
        <w:rPr>
          <w:i/>
          <w:iCs/>
        </w:rPr>
      </w:pPr>
      <w:r w:rsidRPr="00802E21">
        <w:rPr>
          <w:i/>
          <w:iCs/>
        </w:rPr>
        <w:t>Các qui định về h</w:t>
      </w:r>
      <w:r>
        <w:rPr>
          <w:i/>
          <w:iCs/>
        </w:rPr>
        <w:t>ọp hành nội bộ</w:t>
      </w:r>
    </w:p>
    <w:p w:rsidR="00802E21" w:rsidRPr="00802E21" w:rsidRDefault="00802E21" w:rsidP="00802E21">
      <w:pPr>
        <w:rPr>
          <w:i/>
          <w:iCs/>
        </w:rPr>
      </w:pPr>
      <w:r w:rsidRPr="00802E21">
        <w:rPr>
          <w:i/>
          <w:iCs/>
        </w:rPr>
        <w:t>Các qui định về h</w:t>
      </w:r>
      <w:r>
        <w:rPr>
          <w:i/>
          <w:iCs/>
        </w:rPr>
        <w:t>ọp hành với khách hàng</w:t>
      </w:r>
    </w:p>
    <w:p w:rsidR="00E31DB9" w:rsidRDefault="00E31DB9" w:rsidP="00F16A81">
      <w:pPr>
        <w:pStyle w:val="Heading1"/>
      </w:pPr>
      <w:bookmarkStart w:id="14" w:name="_Toc25660391"/>
      <w:r>
        <w:t>Ước lượng</w:t>
      </w:r>
      <w:r w:rsidR="0011003A">
        <w:t xml:space="preserve"> chung</w:t>
      </w:r>
      <w:bookmarkEnd w:id="14"/>
    </w:p>
    <w:p w:rsidR="00464FA9" w:rsidRDefault="00464FA9" w:rsidP="00E31DB9">
      <w:pPr>
        <w:pStyle w:val="Heading2"/>
      </w:pPr>
      <w:bookmarkStart w:id="15" w:name="_Toc25660392"/>
      <w:r>
        <w:t>Ước lượng tính năng</w:t>
      </w:r>
      <w:bookmarkEnd w:id="15"/>
    </w:p>
    <w:p w:rsidR="00451DC3" w:rsidRDefault="00451DC3" w:rsidP="00451DC3">
      <w:pPr>
        <w:rPr>
          <w:i/>
          <w:iCs/>
        </w:rPr>
      </w:pPr>
      <w:r>
        <w:rPr>
          <w:i/>
          <w:iCs/>
        </w:rPr>
        <w:t>Nêu khoảng 5 tính năng</w:t>
      </w:r>
    </w:p>
    <w:p w:rsidR="00B34199" w:rsidRDefault="00B34199" w:rsidP="00B34199">
      <w:pPr>
        <w:pStyle w:val="Heading2"/>
      </w:pPr>
      <w:bookmarkStart w:id="16" w:name="_Toc25660393"/>
      <w:r>
        <w:lastRenderedPageBreak/>
        <w:t>Work Breakdown Structure</w:t>
      </w:r>
      <w:bookmarkEnd w:id="16"/>
    </w:p>
    <w:p w:rsidR="00B34199" w:rsidRDefault="00B34199" w:rsidP="00B34199">
      <w:pPr>
        <w:rPr>
          <w:i/>
          <w:iCs/>
        </w:rPr>
      </w:pPr>
      <w:r>
        <w:rPr>
          <w:i/>
          <w:iCs/>
        </w:rPr>
        <w:t>Vẽ WBS cho khoảng 5 tính năng nói trên</w:t>
      </w:r>
    </w:p>
    <w:p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rsidR="002814C8" w:rsidRDefault="002814C8" w:rsidP="00E31DB9">
      <w:pPr>
        <w:pStyle w:val="Heading2"/>
      </w:pPr>
      <w:bookmarkStart w:id="17" w:name="_Toc25660394"/>
      <w:r>
        <w:t>Ước lượng thời gian</w:t>
      </w:r>
      <w:bookmarkEnd w:id="17"/>
    </w:p>
    <w:p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rsidR="00D466C7" w:rsidRDefault="002814C8" w:rsidP="00E31DB9">
      <w:pPr>
        <w:pStyle w:val="Heading2"/>
      </w:pPr>
      <w:bookmarkStart w:id="18" w:name="_Toc25660395"/>
      <w:r>
        <w:t>Ước lượng rủi ro</w:t>
      </w:r>
      <w:bookmarkEnd w:id="18"/>
    </w:p>
    <w:p w:rsidR="00D466C7" w:rsidRPr="00D466C7" w:rsidRDefault="00D466C7" w:rsidP="00D466C7"/>
    <w:p w:rsidR="00E31DB9" w:rsidRDefault="00E31DB9" w:rsidP="00E31DB9">
      <w:pPr>
        <w:pStyle w:val="Heading1"/>
      </w:pPr>
      <w:bookmarkStart w:id="19" w:name="_Toc25660396"/>
      <w:r>
        <w:t>Ước lượng giá thành</w:t>
      </w:r>
      <w:bookmarkEnd w:id="19"/>
    </w:p>
    <w:p w:rsidR="003E6A70" w:rsidRDefault="003E6A70" w:rsidP="003D6029">
      <w:pPr>
        <w:rPr>
          <w:i/>
        </w:rPr>
      </w:pPr>
      <w:r w:rsidRPr="003E6A70">
        <w:rPr>
          <w:i/>
        </w:rPr>
        <w:t xml:space="preserve">Chi phí </w:t>
      </w:r>
      <w:r>
        <w:rPr>
          <w:i/>
        </w:rPr>
        <w:t>phát triển  +  Chi phí kiểm thử</w:t>
      </w:r>
    </w:p>
    <w:p w:rsidR="003E6A70" w:rsidRDefault="003E6A70" w:rsidP="003D6029">
      <w:pPr>
        <w:rPr>
          <w:i/>
        </w:rPr>
      </w:pPr>
      <w:r>
        <w:rPr>
          <w:i/>
        </w:rPr>
        <w:t>Chi phí vận hành</w:t>
      </w:r>
      <w:r w:rsidR="003C2146">
        <w:rPr>
          <w:i/>
        </w:rPr>
        <w:t>, quản lý, hành chính</w:t>
      </w:r>
    </w:p>
    <w:p w:rsidR="003C2146" w:rsidRDefault="003C2146" w:rsidP="003D6029">
      <w:pPr>
        <w:rPr>
          <w:i/>
        </w:rPr>
      </w:pPr>
      <w:r>
        <w:rPr>
          <w:i/>
        </w:rPr>
        <w:t>Chi phí kính doanh, quảng cáo, tiếp thị</w:t>
      </w:r>
    </w:p>
    <w:p w:rsidR="00D65A38" w:rsidRDefault="00D65A38" w:rsidP="00D65A38">
      <w:pPr>
        <w:pStyle w:val="Heading1"/>
      </w:pPr>
      <w:bookmarkStart w:id="20" w:name="_Toc25660397"/>
      <w:r>
        <w:t>Ước lượng chất lượng</w:t>
      </w:r>
      <w:bookmarkEnd w:id="20"/>
    </w:p>
    <w:p w:rsidR="00D65A38" w:rsidRDefault="00FF6F60" w:rsidP="003D6029">
      <w:pPr>
        <w:rPr>
          <w:i/>
        </w:rPr>
      </w:pPr>
      <w:r>
        <w:rPr>
          <w:i/>
        </w:rPr>
        <w:t>Ước lượng số dòng code</w:t>
      </w:r>
    </w:p>
    <w:p w:rsidR="00FF6F60" w:rsidRDefault="00FF6F60" w:rsidP="003D6029">
      <w:pPr>
        <w:rPr>
          <w:i/>
        </w:rPr>
      </w:pPr>
      <w:r>
        <w:rPr>
          <w:i/>
        </w:rPr>
        <w:t xml:space="preserve">Ước lượng số testcase </w:t>
      </w:r>
    </w:p>
    <w:p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rsidR="009D5FF7" w:rsidRPr="009D5FF7" w:rsidRDefault="009D5FF7" w:rsidP="003D6029">
      <w:pPr>
        <w:rPr>
          <w:i/>
          <w:lang w:val="fr-FR"/>
        </w:rPr>
      </w:pPr>
      <w:r w:rsidRPr="009D5FF7">
        <w:rPr>
          <w:i/>
          <w:lang w:val="fr-FR"/>
        </w:rPr>
        <w:t>Qui định về số unit test, au</w:t>
      </w:r>
      <w:r>
        <w:rPr>
          <w:i/>
          <w:lang w:val="fr-FR"/>
        </w:rPr>
        <w:t>tomation test</w:t>
      </w:r>
    </w:p>
    <w:p w:rsidR="00DE0787" w:rsidRDefault="00DE0787" w:rsidP="00DE0787">
      <w:pPr>
        <w:pStyle w:val="Heading1"/>
      </w:pPr>
      <w:bookmarkStart w:id="21" w:name="_Toc25660398"/>
      <w:r>
        <w:t>Phân tích thiết kế</w:t>
      </w:r>
      <w:bookmarkEnd w:id="21"/>
    </w:p>
    <w:p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rsidR="003F1120" w:rsidRDefault="003F1120" w:rsidP="003F1120">
      <w:pPr>
        <w:pStyle w:val="Heading2"/>
        <w:rPr>
          <w:lang w:eastAsia="en-US" w:bidi="ar-SA"/>
        </w:rPr>
      </w:pPr>
      <w:bookmarkStart w:id="24" w:name="_Toc25660401"/>
      <w:r w:rsidRPr="003F1120">
        <w:rPr>
          <w:lang w:eastAsia="en-US" w:bidi="ar-SA"/>
        </w:rPr>
        <w:t>Cơ sở dữ liệu</w:t>
      </w:r>
      <w:bookmarkEnd w:id="24"/>
    </w:p>
    <w:p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rsidR="009D290A" w:rsidRDefault="009D290A" w:rsidP="005E2D65">
      <w:pPr>
        <w:pStyle w:val="Heading1"/>
      </w:pPr>
      <w:bookmarkStart w:id="26" w:name="_Toc25660403"/>
      <w:r>
        <w:t>Giám sát dự án</w:t>
      </w:r>
      <w:bookmarkEnd w:id="26"/>
    </w:p>
    <w:p w:rsidR="00F45E06" w:rsidRDefault="00F45E06" w:rsidP="00F45E06">
      <w:pPr>
        <w:pStyle w:val="Heading2"/>
      </w:pPr>
      <w:bookmarkStart w:id="27" w:name="_Toc25660404"/>
      <w:r>
        <w:t>Trả lời câu hỏi</w:t>
      </w:r>
      <w:bookmarkEnd w:id="27"/>
    </w:p>
    <w:p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rsidR="00F45E06" w:rsidRDefault="003A3FFF" w:rsidP="00667DD5">
      <w:pPr>
        <w:pStyle w:val="ListParagraph"/>
        <w:tabs>
          <w:tab w:val="right" w:leader="dot" w:pos="8780"/>
        </w:tabs>
        <w:ind w:left="720"/>
      </w:pPr>
      <w:r>
        <w:t>Nhóm quản lý sẽ trả lời thế nào</w:t>
      </w:r>
      <w:r w:rsidR="00667DD5">
        <w:t>:</w:t>
      </w:r>
      <w:r w:rsidR="00667DD5">
        <w:tab/>
      </w:r>
    </w:p>
    <w:p w:rsidR="00667DD5" w:rsidRDefault="00667DD5" w:rsidP="00667DD5">
      <w:pPr>
        <w:pStyle w:val="ListParagraph"/>
        <w:tabs>
          <w:tab w:val="right" w:leader="dot" w:pos="8780"/>
        </w:tabs>
        <w:ind w:left="720"/>
      </w:pPr>
      <w:r>
        <w:tab/>
      </w:r>
    </w:p>
    <w:p w:rsidR="00667DD5" w:rsidRDefault="00667DD5" w:rsidP="00667DD5">
      <w:pPr>
        <w:pStyle w:val="ListParagraph"/>
        <w:tabs>
          <w:tab w:val="right" w:leader="dot" w:pos="8780"/>
        </w:tabs>
        <w:ind w:left="720"/>
      </w:pPr>
      <w:r>
        <w:tab/>
      </w:r>
    </w:p>
    <w:p w:rsidR="00667DD5" w:rsidRDefault="00667DD5" w:rsidP="00667DD5">
      <w:pPr>
        <w:pStyle w:val="ListParagraph"/>
        <w:tabs>
          <w:tab w:val="right" w:leader="dot" w:pos="8780"/>
        </w:tabs>
        <w:ind w:left="720"/>
      </w:pPr>
      <w:r>
        <w:lastRenderedPageBreak/>
        <w:tab/>
      </w:r>
    </w:p>
    <w:p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rsidR="00667DD5" w:rsidRDefault="00667DD5" w:rsidP="00667DD5">
      <w:pPr>
        <w:pStyle w:val="ListParagraph"/>
        <w:tabs>
          <w:tab w:val="right" w:leader="dot" w:pos="8780"/>
        </w:tabs>
        <w:ind w:left="720"/>
      </w:pPr>
      <w:r>
        <w:t>Nhóm quản lý sẽ trả lời thế nào:</w:t>
      </w:r>
      <w:r>
        <w:tab/>
      </w:r>
    </w:p>
    <w:p w:rsidR="00667DD5" w:rsidRDefault="00667DD5" w:rsidP="00667DD5">
      <w:pPr>
        <w:pStyle w:val="ListParagraph"/>
        <w:tabs>
          <w:tab w:val="right" w:leader="dot" w:pos="8780"/>
        </w:tabs>
        <w:ind w:left="720"/>
      </w:pPr>
      <w:r>
        <w:tab/>
      </w:r>
    </w:p>
    <w:p w:rsidR="00667DD5" w:rsidRDefault="00667DD5" w:rsidP="00667DD5">
      <w:pPr>
        <w:pStyle w:val="ListParagraph"/>
        <w:tabs>
          <w:tab w:val="right" w:leader="dot" w:pos="8780"/>
        </w:tabs>
        <w:ind w:left="720"/>
      </w:pPr>
      <w:r>
        <w:tab/>
      </w:r>
    </w:p>
    <w:p w:rsidR="00667DD5" w:rsidRDefault="00667DD5" w:rsidP="00667DD5">
      <w:pPr>
        <w:pStyle w:val="ListParagraph"/>
        <w:tabs>
          <w:tab w:val="right" w:leader="dot" w:pos="8780"/>
        </w:tabs>
        <w:ind w:left="720"/>
      </w:pPr>
      <w:r>
        <w:tab/>
      </w:r>
    </w:p>
    <w:p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rsidR="00460E60" w:rsidRDefault="00460E60" w:rsidP="00460E60">
      <w:pPr>
        <w:pStyle w:val="ListParagraph"/>
        <w:tabs>
          <w:tab w:val="right" w:leader="dot" w:pos="8780"/>
        </w:tabs>
        <w:ind w:left="720"/>
      </w:pPr>
      <w:r>
        <w:t>Nhóm quản lý sẽ trả lời thế nào:</w:t>
      </w:r>
      <w:r>
        <w:tab/>
      </w:r>
    </w:p>
    <w:p w:rsidR="00460E60" w:rsidRDefault="00460E60" w:rsidP="00460E60">
      <w:pPr>
        <w:pStyle w:val="ListParagraph"/>
        <w:tabs>
          <w:tab w:val="right" w:leader="dot" w:pos="8780"/>
        </w:tabs>
        <w:ind w:left="720"/>
      </w:pPr>
      <w:r>
        <w:tab/>
      </w:r>
    </w:p>
    <w:p w:rsidR="00460E60" w:rsidRDefault="00460E60" w:rsidP="00460E60">
      <w:pPr>
        <w:pStyle w:val="ListParagraph"/>
        <w:tabs>
          <w:tab w:val="right" w:leader="dot" w:pos="8780"/>
        </w:tabs>
        <w:ind w:left="720"/>
      </w:pPr>
      <w:r>
        <w:tab/>
      </w:r>
    </w:p>
    <w:p w:rsidR="00460E60" w:rsidRPr="003A3FFF" w:rsidRDefault="00460E60" w:rsidP="00460E60">
      <w:pPr>
        <w:pStyle w:val="ListParagraph"/>
        <w:tabs>
          <w:tab w:val="right" w:leader="dot" w:pos="8780"/>
        </w:tabs>
        <w:ind w:left="720"/>
      </w:pPr>
      <w:r>
        <w:tab/>
      </w:r>
    </w:p>
    <w:p w:rsidR="00460E60" w:rsidRPr="003A3FFF" w:rsidRDefault="00460E60" w:rsidP="00667DD5">
      <w:pPr>
        <w:pStyle w:val="ListParagraph"/>
        <w:tabs>
          <w:tab w:val="right" w:leader="dot" w:pos="8780"/>
        </w:tabs>
        <w:ind w:left="720"/>
      </w:pPr>
    </w:p>
    <w:p w:rsidR="005E2D65" w:rsidRDefault="005E2D65" w:rsidP="005E2D65">
      <w:pPr>
        <w:pStyle w:val="Heading1"/>
      </w:pPr>
      <w:bookmarkStart w:id="28" w:name="_Toc25660405"/>
      <w:r>
        <w:t>Đóng dự án</w:t>
      </w:r>
      <w:bookmarkEnd w:id="28"/>
    </w:p>
    <w:p w:rsidR="005E2D65" w:rsidRDefault="008E6AE9" w:rsidP="005E2D65">
      <w:r>
        <w:t>Thực hiện các thống kê</w:t>
      </w:r>
    </w:p>
    <w:p w:rsidR="008E6AE9" w:rsidRPr="00D1020B" w:rsidRDefault="00D1020B" w:rsidP="00D1020B">
      <w:pPr>
        <w:pStyle w:val="Heading2"/>
      </w:pPr>
      <w:bookmarkStart w:id="29" w:name="_Toc25660406"/>
      <w:r>
        <w:t>Quản lý mã nguồn</w:t>
      </w:r>
      <w:bookmarkEnd w:id="29"/>
    </w:p>
    <w:p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p>
    <w:p w:rsidR="006A739D" w:rsidRDefault="00DD4BB4" w:rsidP="006A739D">
      <w:pPr>
        <w:pStyle w:val="ListParagraph"/>
        <w:numPr>
          <w:ilvl w:val="0"/>
          <w:numId w:val="37"/>
        </w:numPr>
      </w:pPr>
      <w:r>
        <w:t>Số commit của mỗi người</w:t>
      </w:r>
    </w:p>
    <w:p w:rsidR="00DD4BB4" w:rsidRDefault="00DD4BB4" w:rsidP="006A739D">
      <w:pPr>
        <w:pStyle w:val="ListParagraph"/>
        <w:numPr>
          <w:ilvl w:val="0"/>
          <w:numId w:val="37"/>
        </w:numPr>
      </w:pPr>
      <w:r>
        <w:t>Phân bố commit của dự án (sáng chiều đêm…)</w:t>
      </w:r>
    </w:p>
    <w:p w:rsidR="00DD4BB4" w:rsidRDefault="000E5F9F" w:rsidP="006A739D">
      <w:pPr>
        <w:pStyle w:val="ListParagraph"/>
        <w:numPr>
          <w:ilvl w:val="0"/>
          <w:numId w:val="37"/>
        </w:numPr>
      </w:pPr>
      <w:r>
        <w:t xml:space="preserve">Số </w:t>
      </w:r>
      <w:r w:rsidR="001C5DD1">
        <w:t xml:space="preserve">dòng lệnh bị </w:t>
      </w:r>
      <w:r>
        <w:t>thay đổi</w:t>
      </w:r>
    </w:p>
    <w:p w:rsidR="00DC5E3B" w:rsidRDefault="00DC5E3B" w:rsidP="006A739D">
      <w:pPr>
        <w:pStyle w:val="ListParagraph"/>
        <w:numPr>
          <w:ilvl w:val="0"/>
          <w:numId w:val="37"/>
        </w:numPr>
      </w:pPr>
      <w:r w:rsidRPr="00DC5E3B">
        <w:t>Sơ đồ các branch được t</w:t>
      </w:r>
      <w:r>
        <w:t>ạo ra</w:t>
      </w:r>
    </w:p>
    <w:p w:rsidR="000F7EFC" w:rsidRPr="000F7EFC" w:rsidRDefault="000F7EFC" w:rsidP="000F7EFC">
      <w:pPr>
        <w:pStyle w:val="ListParagraph"/>
        <w:numPr>
          <w:ilvl w:val="0"/>
          <w:numId w:val="37"/>
        </w:numPr>
      </w:pPr>
      <w:r w:rsidRPr="000F7EFC">
        <w:t>Số dòng lệnh của dự</w:t>
      </w:r>
      <w:r>
        <w:t xml:space="preserve"> án</w:t>
      </w:r>
    </w:p>
    <w:p w:rsidR="00D1020B" w:rsidRPr="00D1020B" w:rsidRDefault="00D1020B" w:rsidP="00D1020B">
      <w:pPr>
        <w:pStyle w:val="Heading2"/>
      </w:pPr>
      <w:bookmarkStart w:id="30" w:name="_Toc25660407"/>
      <w:r>
        <w:t>Quản lý công việc</w:t>
      </w:r>
      <w:bookmarkEnd w:id="30"/>
    </w:p>
    <w:p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rsidR="00720ED8" w:rsidRPr="00F916B8" w:rsidRDefault="00B20CF2" w:rsidP="00924FA9">
      <w:pPr>
        <w:pStyle w:val="ListParagraph"/>
        <w:numPr>
          <w:ilvl w:val="0"/>
          <w:numId w:val="38"/>
        </w:numPr>
      </w:pPr>
      <w:r>
        <w:t>Bố trí task theo Schedule</w:t>
      </w:r>
    </w:p>
    <w:p w:rsidR="00127A55" w:rsidRDefault="00127A55" w:rsidP="00127A55">
      <w:pPr>
        <w:pStyle w:val="Heading1"/>
        <w:rPr>
          <w:lang w:eastAsia="en-US" w:bidi="ar-SA"/>
        </w:rPr>
      </w:pPr>
      <w:bookmarkStart w:id="31" w:name="_Toc25660408"/>
      <w:r>
        <w:rPr>
          <w:lang w:eastAsia="en-US" w:bidi="ar-SA"/>
        </w:rPr>
        <w:t>Danh mục tài liệu liên quan</w:t>
      </w:r>
      <w:bookmarkEnd w:id="31"/>
    </w:p>
    <w:p w:rsidR="00127A55" w:rsidRPr="00127A55" w:rsidRDefault="00127A55" w:rsidP="00127A55">
      <w:pPr>
        <w:rPr>
          <w:lang w:eastAsia="en-US" w:bidi="ar-SA"/>
        </w:rPr>
      </w:pPr>
    </w:p>
    <w:p w:rsidR="00BC1A91" w:rsidRPr="00BC1A91" w:rsidRDefault="00BC1A91" w:rsidP="00BC1A91">
      <w:pPr>
        <w:rPr>
          <w:lang w:eastAsia="en-US" w:bidi="ar-SA"/>
        </w:rPr>
      </w:pPr>
    </w:p>
    <w:p w:rsidR="003F1120" w:rsidRPr="003F1120" w:rsidRDefault="003F1120" w:rsidP="003F1120"/>
    <w:p w:rsidR="00E31DB9" w:rsidRPr="00E31DB9" w:rsidRDefault="00E31DB9" w:rsidP="00E31DB9"/>
    <w:p w:rsidR="00947316" w:rsidRPr="00947316" w:rsidRDefault="00947316" w:rsidP="00947316"/>
    <w:p w:rsidR="00947316" w:rsidRPr="00947316" w:rsidRDefault="00947316" w:rsidP="00947316"/>
    <w:p w:rsidR="001F2E8C" w:rsidRPr="001F2E8C" w:rsidRDefault="001F2E8C" w:rsidP="001F2E8C"/>
    <w:p w:rsidR="00F930E7" w:rsidRPr="00F930E7" w:rsidRDefault="00F930E7" w:rsidP="00F930E7"/>
    <w:p w:rsidR="00F930E7" w:rsidRPr="00F930E7" w:rsidRDefault="00F930E7" w:rsidP="00F930E7"/>
    <w:p w:rsidR="00464FA9" w:rsidRPr="00464FA9" w:rsidRDefault="00464FA9" w:rsidP="00464FA9"/>
    <w:p w:rsidR="00464FA9" w:rsidRPr="00464FA9" w:rsidRDefault="00464FA9" w:rsidP="00464FA9"/>
    <w:p w:rsidR="00F16A81" w:rsidRPr="00F16A81" w:rsidRDefault="00F16A81" w:rsidP="00F16A81"/>
    <w:p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6FEA" w:rsidRDefault="008D6FEA">
      <w:r>
        <w:separator/>
      </w:r>
    </w:p>
    <w:p w:rsidR="008D6FEA" w:rsidRDefault="008D6FEA"/>
  </w:endnote>
  <w:endnote w:type="continuationSeparator" w:id="1">
    <w:p w:rsidR="008D6FEA" w:rsidRDefault="008D6FEA">
      <w:r>
        <w:continuationSeparator/>
      </w:r>
    </w:p>
    <w:p w:rsidR="008D6FEA" w:rsidRDefault="008D6FEA"/>
  </w:endnote>
</w:endnotes>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4C0D2B" w:rsidRPr="009A57EC">
      <w:rPr>
        <w:i/>
        <w:color w:val="951B13"/>
        <w:lang w:eastAsia="ar-SA" w:bidi="ar-SA"/>
      </w:rPr>
      <w:fldChar w:fldCharType="begin"/>
    </w:r>
    <w:r w:rsidR="00A46170" w:rsidRPr="009A57EC">
      <w:rPr>
        <w:i/>
        <w:color w:val="951B13"/>
        <w:lang w:eastAsia="ar-SA" w:bidi="ar-SA"/>
      </w:rPr>
      <w:instrText xml:space="preserve"> PAGE </w:instrText>
    </w:r>
    <w:r w:rsidR="004C0D2B" w:rsidRPr="009A57EC">
      <w:rPr>
        <w:i/>
        <w:color w:val="951B13"/>
        <w:lang w:eastAsia="ar-SA" w:bidi="ar-SA"/>
      </w:rPr>
      <w:fldChar w:fldCharType="separate"/>
    </w:r>
    <w:r w:rsidR="003345FE">
      <w:rPr>
        <w:i/>
        <w:noProof/>
        <w:color w:val="951B13"/>
        <w:lang w:eastAsia="ar-SA" w:bidi="ar-SA"/>
      </w:rPr>
      <w:t>vii</w:t>
    </w:r>
    <w:r w:rsidR="004C0D2B" w:rsidRPr="009A57EC">
      <w:rPr>
        <w:i/>
        <w:color w:val="951B13"/>
        <w:lang w:eastAsia="ar-SA" w:bidi="ar-SA"/>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rsidR="00932976" w:rsidRDefault="00932976">
    <w:pPr>
      <w:pStyle w:val="Footer"/>
      <w:rPr>
        <w:i/>
        <w:color w:val="003366"/>
      </w:rPr>
    </w:pPr>
  </w:p>
  <w:p w:rsidR="00932976" w:rsidRDefault="00932976">
    <w:pPr>
      <w:pStyle w:val="Footer"/>
      <w:rPr>
        <w:i/>
        <w:color w:val="003366"/>
      </w:rPr>
    </w:pPr>
  </w:p>
  <w:p w:rsidR="00932976" w:rsidRPr="00932976" w:rsidRDefault="00932976">
    <w:pPr>
      <w:pStyle w:val="Footer"/>
      <w:rPr>
        <w:i/>
        <w:color w:val="00336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170" w:rsidRDefault="00A46170"/>
  <w:p w:rsidR="00A46170" w:rsidRDefault="00A46170"/>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4C0D2B" w:rsidRPr="001022FF">
      <w:rPr>
        <w:i/>
        <w:color w:val="C00000"/>
        <w:lang w:eastAsia="ar-SA" w:bidi="ar-SA"/>
      </w:rPr>
      <w:fldChar w:fldCharType="begin"/>
    </w:r>
    <w:r w:rsidR="00A46170" w:rsidRPr="001022FF">
      <w:rPr>
        <w:i/>
        <w:color w:val="C00000"/>
        <w:lang w:eastAsia="ar-SA" w:bidi="ar-SA"/>
      </w:rPr>
      <w:instrText xml:space="preserve"> PAGE </w:instrText>
    </w:r>
    <w:r w:rsidR="004C0D2B" w:rsidRPr="001022FF">
      <w:rPr>
        <w:i/>
        <w:color w:val="C00000"/>
        <w:lang w:eastAsia="ar-SA" w:bidi="ar-SA"/>
      </w:rPr>
      <w:fldChar w:fldCharType="separate"/>
    </w:r>
    <w:r w:rsidR="00922833">
      <w:rPr>
        <w:i/>
        <w:noProof/>
        <w:color w:val="C00000"/>
        <w:lang w:eastAsia="ar-SA" w:bidi="ar-SA"/>
      </w:rPr>
      <w:t>9</w:t>
    </w:r>
    <w:r w:rsidR="004C0D2B" w:rsidRPr="001022FF">
      <w:rPr>
        <w:i/>
        <w:color w:val="C00000"/>
        <w:lang w:eastAsia="ar-SA" w:bidi="ar-SA"/>
      </w:rPr>
      <w:fldChar w:fldCharType="end"/>
    </w:r>
    <w:r w:rsidR="00A46170" w:rsidRPr="001022FF">
      <w:rPr>
        <w:i/>
        <w:color w:val="C00000"/>
        <w:lang w:eastAsia="ar-SA" w:bidi="ar-SA"/>
      </w:rPr>
      <w:t>/</w:t>
    </w:r>
    <w:r w:rsidR="004C0D2B" w:rsidRPr="001022FF">
      <w:rPr>
        <w:i/>
        <w:color w:val="C00000"/>
        <w:lang w:eastAsia="ar-SA" w:bidi="ar-SA"/>
      </w:rPr>
      <w:fldChar w:fldCharType="begin"/>
    </w:r>
    <w:r w:rsidR="00A46170" w:rsidRPr="001022FF">
      <w:rPr>
        <w:i/>
        <w:color w:val="C00000"/>
        <w:lang w:eastAsia="ar-SA" w:bidi="ar-SA"/>
      </w:rPr>
      <w:instrText xml:space="preserve"> NUMPAGES \*Arabic </w:instrText>
    </w:r>
    <w:r w:rsidR="004C0D2B" w:rsidRPr="001022FF">
      <w:rPr>
        <w:i/>
        <w:color w:val="C00000"/>
        <w:lang w:eastAsia="ar-SA" w:bidi="ar-SA"/>
      </w:rPr>
      <w:fldChar w:fldCharType="separate"/>
    </w:r>
    <w:r w:rsidR="00922833">
      <w:rPr>
        <w:i/>
        <w:noProof/>
        <w:color w:val="C00000"/>
        <w:lang w:eastAsia="ar-SA" w:bidi="ar-SA"/>
      </w:rPr>
      <w:t>12</w:t>
    </w:r>
    <w:r w:rsidR="004C0D2B" w:rsidRPr="001022FF">
      <w:rPr>
        <w:i/>
        <w:color w:val="C00000"/>
        <w:lang w:eastAsia="ar-SA" w:bidi="ar-SA"/>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170" w:rsidRDefault="00A4617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6FEA" w:rsidRDefault="008D6FEA">
      <w:r>
        <w:separator/>
      </w:r>
    </w:p>
    <w:p w:rsidR="008D6FEA" w:rsidRDefault="008D6FEA"/>
  </w:footnote>
  <w:footnote w:type="continuationSeparator" w:id="1">
    <w:p w:rsidR="008D6FEA" w:rsidRDefault="008D6FEA">
      <w:r>
        <w:continuationSeparator/>
      </w:r>
    </w:p>
    <w:p w:rsidR="008D6FEA" w:rsidRDefault="008D6FE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170" w:rsidRDefault="00A46170"/>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170" w:rsidRPr="00AB15C8" w:rsidRDefault="004C0D2B" w:rsidP="002F5F61">
    <w:pPr>
      <w:pStyle w:val="Header"/>
      <w:pBdr>
        <w:bottom w:val="single" w:sz="8" w:space="1" w:color="365F91"/>
      </w:pBdr>
      <w:tabs>
        <w:tab w:val="right" w:pos="8784"/>
      </w:tabs>
      <w:ind w:right="27"/>
      <w:rPr>
        <w:i/>
        <w:color w:val="C00000"/>
        <w:lang w:eastAsia="ar-SA" w:bidi="ar-SA"/>
      </w:rPr>
    </w:pPr>
    <w:r w:rsidRPr="004C0D2B">
      <w:rPr>
        <w:b/>
        <w:i/>
        <w:noProof/>
        <w:color w:val="2A62A6"/>
        <w:sz w:val="32"/>
        <w:szCs w:val="32"/>
      </w:rPr>
      <w:pict>
        <v:shapetype id="_x0000_t202" coordsize="21600,21600" o:spt="202" path="m,l,21600r21600,l21600,xe">
          <v:stroke joinstyle="miter"/>
          <v:path gradientshapeok="t" o:connecttype="rect"/>
        </v:shapetype>
        <v:shape id="Text Box 14" o:spid="_x0000_s2049" type="#_x0000_t202" style="position:absolute;left:0;text-align:left;margin-left:-78.05pt;margin-top:-10.3pt;width:71.35pt;height:30.7pt;z-index:25165926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rsidR="00D51159" w:rsidRPr="00D51159" w:rsidRDefault="00D51159" w:rsidP="00D51159">
                <w:pPr>
                  <w:rPr>
                    <w:b/>
                    <w:i/>
                    <w:color w:val="C00000"/>
                    <w:sz w:val="16"/>
                  </w:rPr>
                </w:pPr>
                <w:r w:rsidRPr="00D51159">
                  <w:rPr>
                    <w:b/>
                    <w:i/>
                    <w:color w:val="C00000"/>
                    <w:sz w:val="16"/>
                  </w:rPr>
                  <w:t>My Company Logo</w:t>
                </w:r>
              </w:p>
            </w:txbxContent>
          </v:textbox>
          <w10:wrap anchorx="margin"/>
        </v:shape>
      </w:pict>
    </w:r>
    <w:r w:rsidR="00A46170" w:rsidRPr="00AB15C8">
      <w:rPr>
        <w:i/>
        <w:color w:val="C00000"/>
        <w:lang w:eastAsia="ar-SA" w:bidi="ar-SA"/>
      </w:rPr>
      <w:t xml:space="preserve">Project </w:t>
    </w:r>
    <w:fldSimple w:instr=" DOCPROPERTY  Project  \* MERGEFORMAT ">
      <w:r w:rsidR="006C33B9">
        <w:rPr>
          <w:i/>
          <w:color w:val="C00000"/>
          <w:lang w:eastAsia="ar-SA" w:bidi="ar-SA"/>
        </w:rPr>
        <w:t>Name of Project</w:t>
      </w:r>
    </w:fldSimple>
    <w:r w:rsidR="00A46170" w:rsidRPr="00AB15C8">
      <w:rPr>
        <w:i/>
        <w:color w:val="C00000"/>
        <w:lang w:eastAsia="ar-SA" w:bidi="ar-SA"/>
      </w:rPr>
      <w:tab/>
    </w:r>
    <w:fldSimple w:instr=" TITLE   \* MERGEFORMAT ">
      <w:r w:rsidR="006C33B9">
        <w:rPr>
          <w:i/>
          <w:color w:val="C00000"/>
          <w:lang w:eastAsia="ar-SA" w:bidi="ar-SA"/>
        </w:rPr>
        <w:t>Document Title</w:t>
      </w:r>
    </w:fldSimple>
    <w:fldSimple w:instr=" SUBJECT   \* MERGEFORMAT ">
      <w:r w:rsidR="006C33B9">
        <w:rPr>
          <w:i/>
          <w:color w:val="C00000"/>
          <w:lang w:eastAsia="ar-SA" w:bidi="ar-SA"/>
        </w:rPr>
        <w:t>Document Subject</w:t>
      </w:r>
    </w:fldSimple>
  </w:p>
  <w:p w:rsidR="00A46170" w:rsidRDefault="00A46170"/>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6170" w:rsidRDefault="00A4617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9315192"/>
    <w:multiLevelType w:val="hybridMultilevel"/>
    <w:tmpl w:val="24AC230E"/>
    <w:lvl w:ilvl="0" w:tplc="12DCDA16">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6C5B0B"/>
    <w:multiLevelType w:val="hybridMultilevel"/>
    <w:tmpl w:val="964C89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1">
    <w:nsid w:val="7EE024B2"/>
    <w:multiLevelType w:val="hybridMultilevel"/>
    <w:tmpl w:val="D3E817F8"/>
    <w:lvl w:ilvl="0" w:tplc="482C224A">
      <w:numFmt w:val="bullet"/>
      <w:lvlText w:val="-"/>
      <w:lvlJc w:val="left"/>
      <w:pPr>
        <w:ind w:left="720" w:hanging="360"/>
      </w:pPr>
      <w:rPr>
        <w:rFonts w:ascii="Arial" w:eastAsia="MS Mincho" w:hAnsi="Arial" w:cs="Arial" w:hint="default"/>
        <w:sz w:val="29"/>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0"/>
  </w:num>
  <w:num w:numId="21">
    <w:abstractNumId w:val="39"/>
  </w:num>
  <w:num w:numId="22">
    <w:abstractNumId w:val="22"/>
  </w:num>
  <w:num w:numId="23">
    <w:abstractNumId w:val="20"/>
  </w:num>
  <w:num w:numId="24">
    <w:abstractNumId w:val="24"/>
  </w:num>
  <w:num w:numId="25">
    <w:abstractNumId w:val="29"/>
  </w:num>
  <w:num w:numId="26">
    <w:abstractNumId w:val="25"/>
  </w:num>
  <w:num w:numId="27">
    <w:abstractNumId w:val="36"/>
  </w:num>
  <w:num w:numId="28">
    <w:abstractNumId w:val="30"/>
  </w:num>
  <w:num w:numId="29">
    <w:abstractNumId w:val="21"/>
  </w:num>
  <w:num w:numId="30">
    <w:abstractNumId w:val="19"/>
  </w:num>
  <w:num w:numId="31">
    <w:abstractNumId w:val="35"/>
  </w:num>
  <w:num w:numId="32">
    <w:abstractNumId w:val="28"/>
  </w:num>
  <w:num w:numId="33">
    <w:abstractNumId w:val="31"/>
  </w:num>
  <w:num w:numId="34">
    <w:abstractNumId w:val="27"/>
  </w:num>
  <w:num w:numId="35">
    <w:abstractNumId w:val="33"/>
  </w:num>
  <w:num w:numId="36">
    <w:abstractNumId w:val="32"/>
  </w:num>
  <w:num w:numId="37">
    <w:abstractNumId w:val="37"/>
  </w:num>
  <w:num w:numId="38">
    <w:abstractNumId w:val="26"/>
  </w:num>
  <w:num w:numId="39">
    <w:abstractNumId w:val="38"/>
  </w:num>
  <w:num w:numId="40">
    <w:abstractNumId w:val="41"/>
  </w:num>
  <w:num w:numId="41">
    <w:abstractNumId w:val="18"/>
  </w:num>
  <w:num w:numId="42">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stylePaneFormatFilter w:val="3F01"/>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6146"/>
    <o:shapelayout v:ext="edit">
      <o:idmap v:ext="edit" data="2"/>
    </o:shapelayout>
  </w:hdrShapeDefaults>
  <w:footnotePr>
    <w:pos w:val="beneathText"/>
    <w:footnote w:id="0"/>
    <w:footnote w:id="1"/>
  </w:footnotePr>
  <w:endnotePr>
    <w:endnote w:id="0"/>
    <w:endnote w:id="1"/>
  </w:endnotePr>
  <w:compat>
    <w:useFELayout/>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16D"/>
    <w:rsid w:val="000705DC"/>
    <w:rsid w:val="00070850"/>
    <w:rsid w:val="00072CD7"/>
    <w:rsid w:val="000800BD"/>
    <w:rsid w:val="00081ADE"/>
    <w:rsid w:val="0008695B"/>
    <w:rsid w:val="00095542"/>
    <w:rsid w:val="00097D8A"/>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B5EF3"/>
    <w:rsid w:val="001C04DA"/>
    <w:rsid w:val="001C478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17B48"/>
    <w:rsid w:val="0022086A"/>
    <w:rsid w:val="00221AC0"/>
    <w:rsid w:val="00223F28"/>
    <w:rsid w:val="00224DF2"/>
    <w:rsid w:val="00224EDD"/>
    <w:rsid w:val="00224F53"/>
    <w:rsid w:val="0022560D"/>
    <w:rsid w:val="00227C6E"/>
    <w:rsid w:val="002331B0"/>
    <w:rsid w:val="00234C1D"/>
    <w:rsid w:val="0023689A"/>
    <w:rsid w:val="002402B9"/>
    <w:rsid w:val="00240BE2"/>
    <w:rsid w:val="00240F96"/>
    <w:rsid w:val="002417E3"/>
    <w:rsid w:val="00244556"/>
    <w:rsid w:val="0025160B"/>
    <w:rsid w:val="00252DCE"/>
    <w:rsid w:val="00253719"/>
    <w:rsid w:val="00253C1F"/>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45FE"/>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28BB"/>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0C9"/>
    <w:rsid w:val="00464FA9"/>
    <w:rsid w:val="0046550C"/>
    <w:rsid w:val="0047634D"/>
    <w:rsid w:val="0049067D"/>
    <w:rsid w:val="00495E5D"/>
    <w:rsid w:val="004A1B61"/>
    <w:rsid w:val="004A422B"/>
    <w:rsid w:val="004A60F2"/>
    <w:rsid w:val="004A61CF"/>
    <w:rsid w:val="004A6C7A"/>
    <w:rsid w:val="004A7F93"/>
    <w:rsid w:val="004B1258"/>
    <w:rsid w:val="004B3762"/>
    <w:rsid w:val="004B6C3C"/>
    <w:rsid w:val="004C0D2B"/>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32D8"/>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1884"/>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5135"/>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281C"/>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3372"/>
    <w:rsid w:val="008D4E35"/>
    <w:rsid w:val="008D6FEA"/>
    <w:rsid w:val="008E0605"/>
    <w:rsid w:val="008E661F"/>
    <w:rsid w:val="008E6AE9"/>
    <w:rsid w:val="008E766C"/>
    <w:rsid w:val="008F2A74"/>
    <w:rsid w:val="008F3873"/>
    <w:rsid w:val="008F3ED7"/>
    <w:rsid w:val="008F45E8"/>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2833"/>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0353"/>
    <w:rsid w:val="009936EE"/>
    <w:rsid w:val="00995E6C"/>
    <w:rsid w:val="0099717E"/>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E95"/>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627A"/>
    <w:rsid w:val="00A62F4F"/>
    <w:rsid w:val="00A66123"/>
    <w:rsid w:val="00A702BA"/>
    <w:rsid w:val="00A7166E"/>
    <w:rsid w:val="00A75FB7"/>
    <w:rsid w:val="00A77408"/>
    <w:rsid w:val="00A84D40"/>
    <w:rsid w:val="00A87113"/>
    <w:rsid w:val="00A9178E"/>
    <w:rsid w:val="00A97F32"/>
    <w:rsid w:val="00AA1652"/>
    <w:rsid w:val="00AA16A1"/>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066D"/>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3A29"/>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5ED2"/>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83"/>
    <w:rsid w:val="00DC0CD6"/>
    <w:rsid w:val="00DC204F"/>
    <w:rsid w:val="00DC42E3"/>
    <w:rsid w:val="00DC5E3B"/>
    <w:rsid w:val="00DC6CF5"/>
    <w:rsid w:val="00DD00D8"/>
    <w:rsid w:val="00DD223B"/>
    <w:rsid w:val="00DD4BB4"/>
    <w:rsid w:val="00DD5442"/>
    <w:rsid w:val="00DD5BC7"/>
    <w:rsid w:val="00DD6565"/>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34D57"/>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5A91"/>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5351"/>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49067D"/>
    <w:rPr>
      <w:rFonts w:ascii="Symbol" w:hAnsi="Symbol"/>
    </w:rPr>
  </w:style>
  <w:style w:type="character" w:customStyle="1" w:styleId="WW8Num4z0">
    <w:name w:val="WW8Num4z0"/>
    <w:rsid w:val="0049067D"/>
    <w:rPr>
      <w:rFonts w:ascii="Tahoma" w:hAnsi="Tahoma" w:cs="Tahoma"/>
      <w:sz w:val="20"/>
      <w:szCs w:val="20"/>
    </w:rPr>
  </w:style>
  <w:style w:type="character" w:customStyle="1" w:styleId="WW8Num5z0">
    <w:name w:val="WW8Num5z0"/>
    <w:rsid w:val="0049067D"/>
    <w:rPr>
      <w:rFonts w:ascii="Symbol" w:hAnsi="Symbol"/>
    </w:rPr>
  </w:style>
  <w:style w:type="character" w:customStyle="1" w:styleId="WW8Num5z1">
    <w:name w:val="WW8Num5z1"/>
    <w:rsid w:val="0049067D"/>
    <w:rPr>
      <w:rFonts w:ascii="Courier New" w:hAnsi="Courier New" w:cs="Courier New"/>
    </w:rPr>
  </w:style>
  <w:style w:type="character" w:customStyle="1" w:styleId="WW8Num5z2">
    <w:name w:val="WW8Num5z2"/>
    <w:rsid w:val="0049067D"/>
    <w:rPr>
      <w:rFonts w:ascii="Wingdings" w:hAnsi="Wingdings"/>
    </w:rPr>
  </w:style>
  <w:style w:type="character" w:customStyle="1" w:styleId="WW8Num6z0">
    <w:name w:val="WW8Num6z0"/>
    <w:rsid w:val="0049067D"/>
    <w:rPr>
      <w:rFonts w:ascii="Symbol" w:hAnsi="Symbol"/>
    </w:rPr>
  </w:style>
  <w:style w:type="character" w:customStyle="1" w:styleId="WW8Num6z1">
    <w:name w:val="WW8Num6z1"/>
    <w:rsid w:val="0049067D"/>
    <w:rPr>
      <w:rFonts w:ascii="Courier New" w:hAnsi="Courier New" w:cs="Courier New"/>
    </w:rPr>
  </w:style>
  <w:style w:type="character" w:customStyle="1" w:styleId="WW8Num6z2">
    <w:name w:val="WW8Num6z2"/>
    <w:rsid w:val="0049067D"/>
    <w:rPr>
      <w:rFonts w:ascii="Wingdings" w:hAnsi="Wingdings"/>
    </w:rPr>
  </w:style>
  <w:style w:type="character" w:customStyle="1" w:styleId="WW8Num8z0">
    <w:name w:val="WW8Num8z0"/>
    <w:rsid w:val="0049067D"/>
    <w:rPr>
      <w:rFonts w:ascii="Tahoma" w:hAnsi="Tahoma" w:cs="Tahoma"/>
      <w:sz w:val="20"/>
      <w:szCs w:val="20"/>
    </w:rPr>
  </w:style>
  <w:style w:type="character" w:customStyle="1" w:styleId="WW8Num11z0">
    <w:name w:val="WW8Num11z0"/>
    <w:rsid w:val="0049067D"/>
    <w:rPr>
      <w:lang w:val="en-IE"/>
    </w:rPr>
  </w:style>
  <w:style w:type="character" w:customStyle="1" w:styleId="WW8Num12z0">
    <w:name w:val="WW8Num12z0"/>
    <w:rsid w:val="0049067D"/>
    <w:rPr>
      <w:rFonts w:ascii="Symbol" w:hAnsi="Symbol"/>
    </w:rPr>
  </w:style>
  <w:style w:type="character" w:customStyle="1" w:styleId="WW8Num12z1">
    <w:name w:val="WW8Num12z1"/>
    <w:rsid w:val="0049067D"/>
    <w:rPr>
      <w:rFonts w:ascii="Courier New" w:hAnsi="Courier New" w:cs="Courier New"/>
    </w:rPr>
  </w:style>
  <w:style w:type="character" w:customStyle="1" w:styleId="WW8Num12z2">
    <w:name w:val="WW8Num12z2"/>
    <w:rsid w:val="0049067D"/>
    <w:rPr>
      <w:rFonts w:ascii="Wingdings" w:hAnsi="Wingdings"/>
    </w:rPr>
  </w:style>
  <w:style w:type="character" w:customStyle="1" w:styleId="WW8Num13z0">
    <w:name w:val="WW8Num13z0"/>
    <w:rsid w:val="0049067D"/>
    <w:rPr>
      <w:rFonts w:ascii="Tahoma" w:hAnsi="Tahoma" w:cs="Tahoma"/>
      <w:sz w:val="20"/>
      <w:szCs w:val="20"/>
    </w:rPr>
  </w:style>
  <w:style w:type="character" w:customStyle="1" w:styleId="NoSpacingChar">
    <w:name w:val="No Spacing Char"/>
    <w:basedOn w:val="DefaultParagraphFont"/>
    <w:rsid w:val="0049067D"/>
    <w:rPr>
      <w:sz w:val="22"/>
      <w:szCs w:val="22"/>
      <w:lang w:val="en-US" w:eastAsia="ar-SA" w:bidi="ar-SA"/>
    </w:rPr>
  </w:style>
  <w:style w:type="character" w:customStyle="1" w:styleId="CharChar2">
    <w:name w:val="Char Char2"/>
    <w:basedOn w:val="DefaultParagraphFont"/>
    <w:rsid w:val="0049067D"/>
    <w:rPr>
      <w:rFonts w:ascii="Tahoma" w:hAnsi="Tahoma" w:cs="Mangal"/>
      <w:sz w:val="16"/>
      <w:szCs w:val="14"/>
    </w:rPr>
  </w:style>
  <w:style w:type="character" w:customStyle="1" w:styleId="CharChar1">
    <w:name w:val="Char Char1"/>
    <w:basedOn w:val="DefaultParagraphFont"/>
    <w:rsid w:val="0049067D"/>
  </w:style>
  <w:style w:type="character" w:customStyle="1" w:styleId="CharChar">
    <w:name w:val="Char Char"/>
    <w:basedOn w:val="DefaultParagraphFont"/>
    <w:rsid w:val="0049067D"/>
  </w:style>
  <w:style w:type="character" w:styleId="PlaceholderText">
    <w:name w:val="Placeholder Text"/>
    <w:basedOn w:val="DefaultParagraphFont"/>
    <w:rsid w:val="0049067D"/>
    <w:rPr>
      <w:color w:val="808080"/>
    </w:rPr>
  </w:style>
  <w:style w:type="character" w:customStyle="1" w:styleId="CharChar5">
    <w:name w:val="Char Char5"/>
    <w:basedOn w:val="DefaultParagraphFont"/>
    <w:rsid w:val="0049067D"/>
    <w:rPr>
      <w:rFonts w:ascii="Cambria" w:eastAsia="MS Gothic" w:hAnsi="Cambria" w:cs="Mangal"/>
      <w:sz w:val="24"/>
      <w:szCs w:val="21"/>
    </w:rPr>
  </w:style>
  <w:style w:type="character" w:customStyle="1" w:styleId="CharChar4">
    <w:name w:val="Char Char4"/>
    <w:basedOn w:val="DefaultParagraphFont"/>
    <w:rsid w:val="0049067D"/>
    <w:rPr>
      <w:rFonts w:ascii="Cambria" w:eastAsia="MS Gothic" w:hAnsi="Cambria" w:cs="Mangal"/>
    </w:rPr>
  </w:style>
  <w:style w:type="character" w:customStyle="1" w:styleId="CharChar3">
    <w:name w:val="Char Char3"/>
    <w:basedOn w:val="DefaultParagraphFont"/>
    <w:rsid w:val="0049067D"/>
    <w:rPr>
      <w:rFonts w:ascii="Cambria" w:eastAsia="MS Gothic" w:hAnsi="Cambria" w:cs="Times New Roman"/>
    </w:rPr>
  </w:style>
  <w:style w:type="character" w:styleId="Hyperlink">
    <w:name w:val="Hyperlink"/>
    <w:basedOn w:val="DefaultParagraphFont"/>
    <w:uiPriority w:val="99"/>
    <w:rsid w:val="0049067D"/>
    <w:rPr>
      <w:color w:val="0000FF"/>
      <w:u w:val="single"/>
    </w:rPr>
  </w:style>
  <w:style w:type="character" w:styleId="CommentReference">
    <w:name w:val="annotation reference"/>
    <w:basedOn w:val="DefaultParagraphFont"/>
    <w:rsid w:val="0049067D"/>
    <w:rPr>
      <w:sz w:val="16"/>
      <w:szCs w:val="16"/>
    </w:rPr>
  </w:style>
  <w:style w:type="character" w:styleId="PageNumber">
    <w:name w:val="page number"/>
    <w:basedOn w:val="DefaultParagraphFont"/>
    <w:rsid w:val="0049067D"/>
  </w:style>
  <w:style w:type="paragraph" w:customStyle="1" w:styleId="Tiu">
    <w:name w:val="Tiêu đề"/>
    <w:basedOn w:val="Normal"/>
    <w:next w:val="BodyText"/>
    <w:rsid w:val="0049067D"/>
    <w:pPr>
      <w:keepNext/>
      <w:spacing w:before="240"/>
    </w:pPr>
    <w:rPr>
      <w:rFonts w:ascii="Arial" w:eastAsia="MS PGothic" w:hAnsi="Arial" w:cs="Tahoma"/>
      <w:sz w:val="28"/>
      <w:szCs w:val="28"/>
    </w:rPr>
  </w:style>
  <w:style w:type="paragraph" w:styleId="BodyText">
    <w:name w:val="Body Text"/>
    <w:basedOn w:val="Normal"/>
    <w:rsid w:val="0049067D"/>
  </w:style>
  <w:style w:type="paragraph" w:styleId="List">
    <w:name w:val="List"/>
    <w:basedOn w:val="BodyText"/>
    <w:rsid w:val="0049067D"/>
    <w:rPr>
      <w:rFonts w:cs="Tahoma"/>
    </w:rPr>
  </w:style>
  <w:style w:type="paragraph" w:customStyle="1" w:styleId="Ph">
    <w:name w:val="Phụ đề"/>
    <w:basedOn w:val="Normal"/>
    <w:rsid w:val="0049067D"/>
    <w:pPr>
      <w:suppressLineNumbers/>
      <w:spacing w:before="120"/>
    </w:pPr>
    <w:rPr>
      <w:rFonts w:cs="Tahoma"/>
      <w:i/>
      <w:iCs/>
      <w:sz w:val="24"/>
      <w:szCs w:val="24"/>
    </w:rPr>
  </w:style>
  <w:style w:type="paragraph" w:customStyle="1" w:styleId="Chmc">
    <w:name w:val="Chỉ mục"/>
    <w:basedOn w:val="Normal"/>
    <w:rsid w:val="0049067D"/>
    <w:pPr>
      <w:suppressLineNumbers/>
    </w:pPr>
    <w:rPr>
      <w:rFonts w:cs="Tahoma"/>
    </w:rPr>
  </w:style>
  <w:style w:type="paragraph" w:styleId="NoSpacing">
    <w:name w:val="No Spacing"/>
    <w:qFormat/>
    <w:rsid w:val="0049067D"/>
    <w:pPr>
      <w:widowControl w:val="0"/>
      <w:suppressAutoHyphens/>
    </w:pPr>
    <w:rPr>
      <w:rFonts w:ascii="Calibri" w:eastAsia="MS Mincho" w:hAnsi="Calibri" w:cs="Calibri"/>
      <w:sz w:val="22"/>
      <w:szCs w:val="22"/>
      <w:lang w:eastAsia="ar-SA"/>
    </w:rPr>
  </w:style>
  <w:style w:type="paragraph" w:styleId="BalloonText">
    <w:name w:val="Balloon Text"/>
    <w:basedOn w:val="Normal"/>
    <w:rsid w:val="0049067D"/>
    <w:pPr>
      <w:spacing w:after="0" w:line="240" w:lineRule="auto"/>
    </w:pPr>
    <w:rPr>
      <w:rFonts w:cs="Mangal"/>
      <w:sz w:val="16"/>
      <w:szCs w:val="14"/>
    </w:rPr>
  </w:style>
  <w:style w:type="paragraph" w:styleId="Header">
    <w:name w:val="header"/>
    <w:basedOn w:val="Normal"/>
    <w:rsid w:val="0049067D"/>
    <w:pPr>
      <w:spacing w:after="0" w:line="240" w:lineRule="auto"/>
    </w:pPr>
  </w:style>
  <w:style w:type="paragraph" w:styleId="Footer">
    <w:name w:val="footer"/>
    <w:basedOn w:val="Normal"/>
    <w:rsid w:val="0049067D"/>
    <w:pPr>
      <w:spacing w:after="0" w:line="240" w:lineRule="auto"/>
    </w:pPr>
  </w:style>
  <w:style w:type="paragraph" w:styleId="ListParagraph">
    <w:name w:val="List Paragraph"/>
    <w:basedOn w:val="Normal"/>
    <w:qFormat/>
    <w:rsid w:val="0049067D"/>
    <w:pPr>
      <w:ind w:left="840"/>
    </w:pPr>
  </w:style>
  <w:style w:type="paragraph" w:customStyle="1" w:styleId="NormalH">
    <w:name w:val="NormalH"/>
    <w:basedOn w:val="Normal"/>
    <w:rsid w:val="0049067D"/>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rsid w:val="0049067D"/>
    <w:pPr>
      <w:spacing w:after="0"/>
      <w:ind w:left="660"/>
    </w:pPr>
    <w:rPr>
      <w:sz w:val="18"/>
      <w:szCs w:val="18"/>
    </w:rPr>
  </w:style>
  <w:style w:type="paragraph" w:styleId="TOC5">
    <w:name w:val="toc 5"/>
    <w:basedOn w:val="Normal"/>
    <w:next w:val="Normal"/>
    <w:semiHidden/>
    <w:rsid w:val="0049067D"/>
    <w:pPr>
      <w:spacing w:after="0"/>
      <w:ind w:left="880"/>
    </w:pPr>
    <w:rPr>
      <w:sz w:val="18"/>
      <w:szCs w:val="18"/>
    </w:rPr>
  </w:style>
  <w:style w:type="paragraph" w:styleId="TOC6">
    <w:name w:val="toc 6"/>
    <w:basedOn w:val="Normal"/>
    <w:next w:val="Normal"/>
    <w:semiHidden/>
    <w:rsid w:val="0049067D"/>
    <w:pPr>
      <w:spacing w:after="0"/>
      <w:ind w:left="1100"/>
    </w:pPr>
    <w:rPr>
      <w:sz w:val="18"/>
      <w:szCs w:val="18"/>
    </w:rPr>
  </w:style>
  <w:style w:type="paragraph" w:styleId="TOC7">
    <w:name w:val="toc 7"/>
    <w:basedOn w:val="Normal"/>
    <w:next w:val="Normal"/>
    <w:semiHidden/>
    <w:rsid w:val="0049067D"/>
    <w:pPr>
      <w:spacing w:after="0"/>
      <w:ind w:left="1320"/>
    </w:pPr>
    <w:rPr>
      <w:sz w:val="18"/>
      <w:szCs w:val="18"/>
    </w:rPr>
  </w:style>
  <w:style w:type="paragraph" w:styleId="TOC8">
    <w:name w:val="toc 8"/>
    <w:basedOn w:val="Normal"/>
    <w:next w:val="Normal"/>
    <w:semiHidden/>
    <w:rsid w:val="0049067D"/>
    <w:pPr>
      <w:spacing w:after="0"/>
      <w:ind w:left="1540"/>
    </w:pPr>
    <w:rPr>
      <w:sz w:val="18"/>
      <w:szCs w:val="18"/>
    </w:rPr>
  </w:style>
  <w:style w:type="paragraph" w:styleId="TOC9">
    <w:name w:val="toc 9"/>
    <w:basedOn w:val="Normal"/>
    <w:next w:val="Normal"/>
    <w:semiHidden/>
    <w:rsid w:val="0049067D"/>
    <w:pPr>
      <w:spacing w:after="0"/>
      <w:ind w:left="1760"/>
    </w:pPr>
    <w:rPr>
      <w:sz w:val="18"/>
      <w:szCs w:val="18"/>
    </w:rPr>
  </w:style>
  <w:style w:type="paragraph" w:styleId="DocumentMap">
    <w:name w:val="Document Map"/>
    <w:basedOn w:val="Normal"/>
    <w:rsid w:val="0049067D"/>
    <w:pPr>
      <w:shd w:val="clear" w:color="auto" w:fill="000080"/>
    </w:pPr>
    <w:rPr>
      <w:rFonts w:cs="Tahoma"/>
    </w:rPr>
  </w:style>
  <w:style w:type="paragraph" w:styleId="PlainText">
    <w:name w:val="Plain Text"/>
    <w:basedOn w:val="Normal"/>
    <w:rsid w:val="0049067D"/>
    <w:pPr>
      <w:spacing w:after="0" w:line="240" w:lineRule="auto"/>
    </w:pPr>
    <w:rPr>
      <w:rFonts w:ascii="Courier New" w:hAnsi="Courier New" w:cs="Courier New"/>
      <w:lang w:eastAsia="ar-SA" w:bidi="ar-SA"/>
    </w:rPr>
  </w:style>
  <w:style w:type="paragraph" w:styleId="CommentText">
    <w:name w:val="annotation text"/>
    <w:basedOn w:val="Normal"/>
    <w:rsid w:val="0049067D"/>
  </w:style>
  <w:style w:type="paragraph" w:styleId="CommentSubject">
    <w:name w:val="annotation subject"/>
    <w:basedOn w:val="CommentText"/>
    <w:next w:val="CommentText"/>
    <w:rsid w:val="0049067D"/>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rsid w:val="0049067D"/>
  </w:style>
  <w:style w:type="paragraph" w:customStyle="1" w:styleId="Nidungbng">
    <w:name w:val="Nội dung bảng"/>
    <w:basedOn w:val="Normal"/>
    <w:rsid w:val="0049067D"/>
    <w:pPr>
      <w:suppressLineNumbers/>
    </w:pPr>
  </w:style>
  <w:style w:type="paragraph" w:customStyle="1" w:styleId="Tiubng">
    <w:name w:val="Tiêu đề bảng"/>
    <w:basedOn w:val="Nidungbng"/>
    <w:rsid w:val="0049067D"/>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customStyle="1" w:styleId="GridTable1Light-Accent21">
    <w:name w:val="Grid Table 1 Light - Accent 21"/>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customStyle="1" w:styleId="GridTable1Light1">
    <w:name w:val="Grid Table 1 Light1"/>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r="http://schemas.openxmlformats.org/officeDocument/2006/relationships" xmlns:w="http://schemas.openxmlformats.org/wordprocessingml/2006/main">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ABA615-D272-424D-A892-F50CE3E6D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12</Pages>
  <Words>1365</Words>
  <Characters>7784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9131</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Admin</cp:lastModifiedBy>
  <cp:revision>273</cp:revision>
  <cp:lastPrinted>2008-03-13T11:02:00Z</cp:lastPrinted>
  <dcterms:created xsi:type="dcterms:W3CDTF">2018-10-22T04:18:00Z</dcterms:created>
  <dcterms:modified xsi:type="dcterms:W3CDTF">2019-12-14T08:53:00Z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